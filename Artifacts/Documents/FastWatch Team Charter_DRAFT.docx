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5720" w:rsidRPr="00884D6D" w:rsidRDefault="00CD5720" w:rsidP="00CD5720">
      <w:pPr>
        <w:widowControl w:val="0"/>
        <w:autoSpaceDE w:val="0"/>
        <w:autoSpaceDN w:val="0"/>
        <w:adjustRightInd w:val="0"/>
        <w:spacing w:after="240" w:line="440" w:lineRule="atLeast"/>
        <w:outlineLvl w:val="0"/>
        <w:rPr>
          <w:rFonts w:ascii="Times New Roman" w:hAnsi="Times New Roman" w:cs="Times New Roman"/>
          <w:color w:val="000000"/>
          <w:sz w:val="28"/>
          <w:szCs w:val="28"/>
        </w:rPr>
      </w:pPr>
      <w:r w:rsidRPr="00884D6D">
        <w:rPr>
          <w:rFonts w:ascii="Times" w:hAnsi="Times" w:cs="Times"/>
          <w:b/>
          <w:color w:val="000000"/>
          <w:sz w:val="28"/>
          <w:szCs w:val="28"/>
        </w:rPr>
        <w:t>Meetings:</w:t>
      </w:r>
      <w:r w:rsidR="006732AD">
        <w:rPr>
          <w:rFonts w:ascii="Times" w:hAnsi="Times" w:cs="Times"/>
          <w:b/>
          <w:color w:val="000000"/>
          <w:sz w:val="28"/>
          <w:szCs w:val="28"/>
        </w:rPr>
        <w:t xml:space="preserve"> </w:t>
      </w:r>
      <w:r w:rsidRPr="00884D6D">
        <w:rPr>
          <w:rFonts w:ascii="Times New Roman" w:hAnsi="Times New Roman" w:cs="Times New Roman"/>
          <w:color w:val="000000"/>
          <w:sz w:val="28"/>
          <w:szCs w:val="28"/>
        </w:rPr>
        <w:t>Tuesdays 12:45 pm - 1:30 pm</w:t>
      </w:r>
    </w:p>
    <w:p w:rsidR="00CD5720" w:rsidRPr="00884D6D" w:rsidRDefault="00CD5720" w:rsidP="00CD5720">
      <w:pPr>
        <w:widowControl w:val="0"/>
        <w:autoSpaceDE w:val="0"/>
        <w:autoSpaceDN w:val="0"/>
        <w:adjustRightInd w:val="0"/>
        <w:spacing w:after="240" w:line="440" w:lineRule="atLeast"/>
        <w:outlineLvl w:val="0"/>
        <w:rPr>
          <w:rFonts w:ascii="Times" w:hAnsi="Times" w:cs="Times"/>
          <w:b/>
          <w:color w:val="000000"/>
          <w:sz w:val="28"/>
          <w:szCs w:val="28"/>
        </w:rPr>
      </w:pPr>
      <w:r w:rsidRPr="00884D6D">
        <w:rPr>
          <w:rFonts w:ascii="Times" w:hAnsi="Times" w:cs="Times"/>
          <w:b/>
          <w:color w:val="000000"/>
          <w:sz w:val="28"/>
          <w:szCs w:val="28"/>
        </w:rPr>
        <w:t xml:space="preserve">Group Contacts: </w:t>
      </w:r>
    </w:p>
    <w:p w:rsidR="00CD5720" w:rsidRDefault="00CD5720" w:rsidP="00884D6D">
      <w:pPr>
        <w:widowControl w:val="0"/>
        <w:autoSpaceDE w:val="0"/>
        <w:autoSpaceDN w:val="0"/>
        <w:adjustRightInd w:val="0"/>
        <w:spacing w:after="240"/>
        <w:contextualSpacing/>
        <w:outlineLvl w:val="0"/>
        <w:rPr>
          <w:rFonts w:ascii="Times" w:hAnsi="Times" w:cs="Times"/>
          <w:color w:val="000000"/>
        </w:rPr>
      </w:pPr>
      <w:r w:rsidRPr="00884D6D">
        <w:rPr>
          <w:rFonts w:ascii="Times" w:hAnsi="Times" w:cs="Times"/>
          <w:color w:val="000000"/>
          <w:sz w:val="37"/>
          <w:szCs w:val="37"/>
        </w:rPr>
        <w:tab/>
      </w:r>
      <w:r w:rsidRPr="00884D6D">
        <w:rPr>
          <w:rFonts w:ascii="Times" w:hAnsi="Times" w:cs="Times"/>
          <w:color w:val="000000"/>
        </w:rPr>
        <w:t xml:space="preserve">Philip Sauvey – </w:t>
      </w:r>
      <w:hyperlink r:id="rId8" w:history="1">
        <w:proofErr w:type="spellStart"/>
        <w:r w:rsidRPr="00884D6D">
          <w:rPr>
            <w:rStyle w:val="Hyperlink"/>
            <w:rFonts w:ascii="Times" w:hAnsi="Times" w:cs="Times"/>
            <w:u w:val="none"/>
          </w:rPr>
          <w:t>Philip.sauvey@gmail.com</w:t>
        </w:r>
        <w:proofErr w:type="spellEnd"/>
      </w:hyperlink>
      <w:r w:rsidRPr="00884D6D">
        <w:rPr>
          <w:rFonts w:ascii="Times" w:hAnsi="Times" w:cs="Times"/>
          <w:color w:val="000000"/>
        </w:rPr>
        <w:t xml:space="preserve"> - 256-679-7269</w:t>
      </w:r>
      <w:r w:rsidRPr="00884D6D">
        <w:rPr>
          <w:rFonts w:ascii="Times" w:hAnsi="Times" w:cs="Times"/>
          <w:color w:val="000000"/>
        </w:rPr>
        <w:br/>
      </w:r>
      <w:r w:rsidRPr="00884D6D">
        <w:rPr>
          <w:rFonts w:ascii="Times" w:hAnsi="Times" w:cs="Times"/>
          <w:color w:val="000000"/>
        </w:rPr>
        <w:tab/>
        <w:t xml:space="preserve">Riley Mahr – </w:t>
      </w:r>
      <w:hyperlink r:id="rId9" w:history="1">
        <w:proofErr w:type="spellStart"/>
        <w:r w:rsidRPr="00884D6D">
          <w:rPr>
            <w:rStyle w:val="Hyperlink"/>
            <w:rFonts w:ascii="Times" w:hAnsi="Times" w:cs="Times"/>
            <w:u w:val="none"/>
          </w:rPr>
          <w:t>rwmahr@uwm.edu</w:t>
        </w:r>
        <w:proofErr w:type="spellEnd"/>
      </w:hyperlink>
      <w:r w:rsidRPr="00884D6D">
        <w:rPr>
          <w:rFonts w:ascii="Times" w:hAnsi="Times" w:cs="Times"/>
          <w:color w:val="000000"/>
        </w:rPr>
        <w:t xml:space="preserve"> - 586-907-1107</w:t>
      </w:r>
      <w:r w:rsidRPr="00884D6D">
        <w:rPr>
          <w:rFonts w:ascii="Times" w:hAnsi="Times" w:cs="Times"/>
          <w:color w:val="000000"/>
        </w:rPr>
        <w:br/>
      </w:r>
      <w:r w:rsidRPr="00884D6D">
        <w:rPr>
          <w:rFonts w:ascii="Times" w:hAnsi="Times" w:cs="Times"/>
          <w:color w:val="000000"/>
        </w:rPr>
        <w:tab/>
        <w:t xml:space="preserve">Isaac </w:t>
      </w:r>
      <w:proofErr w:type="spellStart"/>
      <w:r w:rsidRPr="00884D6D">
        <w:rPr>
          <w:rFonts w:ascii="Times" w:hAnsi="Times" w:cs="Times"/>
          <w:color w:val="000000"/>
        </w:rPr>
        <w:t>Kadera</w:t>
      </w:r>
      <w:proofErr w:type="spellEnd"/>
      <w:r w:rsidRPr="00884D6D">
        <w:rPr>
          <w:rFonts w:ascii="Times" w:hAnsi="Times" w:cs="Times"/>
          <w:color w:val="000000"/>
        </w:rPr>
        <w:t xml:space="preserve"> – </w:t>
      </w:r>
      <w:hyperlink r:id="rId10" w:history="1">
        <w:proofErr w:type="spellStart"/>
        <w:r w:rsidRPr="00884D6D">
          <w:rPr>
            <w:rStyle w:val="Hyperlink"/>
            <w:rFonts w:ascii="Times" w:hAnsi="Times" w:cs="Times"/>
            <w:u w:val="none"/>
          </w:rPr>
          <w:t>iekadera@uwm.edu</w:t>
        </w:r>
        <w:proofErr w:type="spellEnd"/>
      </w:hyperlink>
      <w:r w:rsidRPr="00884D6D">
        <w:rPr>
          <w:rFonts w:ascii="Times" w:hAnsi="Times" w:cs="Times"/>
          <w:color w:val="000000"/>
        </w:rPr>
        <w:tab/>
        <w:t>847 704 0883</w:t>
      </w:r>
      <w:r w:rsidRPr="00884D6D">
        <w:rPr>
          <w:rFonts w:ascii="Times" w:hAnsi="Times" w:cs="Times"/>
          <w:color w:val="000000"/>
        </w:rPr>
        <w:br/>
      </w:r>
      <w:r w:rsidRPr="00884D6D">
        <w:rPr>
          <w:rFonts w:ascii="Times" w:hAnsi="Times" w:cs="Times"/>
          <w:color w:val="000000"/>
        </w:rPr>
        <w:tab/>
      </w:r>
      <w:proofErr w:type="spellStart"/>
      <w:r w:rsidRPr="00884D6D">
        <w:rPr>
          <w:rFonts w:ascii="Times" w:hAnsi="Times" w:cs="Times"/>
          <w:color w:val="000000"/>
        </w:rPr>
        <w:t>Fue</w:t>
      </w:r>
      <w:proofErr w:type="spellEnd"/>
      <w:r w:rsidRPr="00884D6D">
        <w:rPr>
          <w:rFonts w:ascii="Times" w:hAnsi="Times" w:cs="Times"/>
          <w:color w:val="000000"/>
        </w:rPr>
        <w:t xml:space="preserve"> Her – </w:t>
      </w:r>
      <w:hyperlink r:id="rId11" w:history="1">
        <w:proofErr w:type="spellStart"/>
        <w:r w:rsidRPr="00884D6D">
          <w:rPr>
            <w:rStyle w:val="Hyperlink"/>
            <w:rFonts w:ascii="Times" w:hAnsi="Times" w:cs="Times"/>
            <w:u w:val="none"/>
          </w:rPr>
          <w:t>fher@uwm.edu</w:t>
        </w:r>
        <w:proofErr w:type="spellEnd"/>
      </w:hyperlink>
      <w:r w:rsidRPr="00884D6D">
        <w:rPr>
          <w:rFonts w:ascii="Times" w:hAnsi="Times" w:cs="Times"/>
          <w:color w:val="000000"/>
        </w:rPr>
        <w:t xml:space="preserve"> 715-220-9104</w:t>
      </w:r>
      <w:r w:rsidRPr="00884D6D">
        <w:rPr>
          <w:rFonts w:ascii="Times" w:hAnsi="Times" w:cs="Times"/>
          <w:color w:val="000000"/>
        </w:rPr>
        <w:br/>
      </w:r>
      <w:r w:rsidRPr="00884D6D">
        <w:rPr>
          <w:rFonts w:ascii="Times" w:hAnsi="Times" w:cs="Times"/>
          <w:color w:val="000000"/>
        </w:rPr>
        <w:tab/>
        <w:t xml:space="preserve">Andrew Krill – </w:t>
      </w:r>
      <w:hyperlink r:id="rId12" w:history="1">
        <w:proofErr w:type="spellStart"/>
        <w:r w:rsidRPr="00884D6D">
          <w:rPr>
            <w:rStyle w:val="Hyperlink"/>
            <w:rFonts w:ascii="Times" w:hAnsi="Times" w:cs="Times"/>
            <w:u w:val="none"/>
          </w:rPr>
          <w:t>ATKrill@uwm.edu</w:t>
        </w:r>
        <w:proofErr w:type="spellEnd"/>
      </w:hyperlink>
      <w:r w:rsidRPr="00884D6D">
        <w:rPr>
          <w:rFonts w:ascii="Times" w:hAnsi="Times" w:cs="Times"/>
          <w:color w:val="000000"/>
        </w:rPr>
        <w:t xml:space="preserve"> 262-293-6409</w:t>
      </w:r>
    </w:p>
    <w:p w:rsidR="00884D6D" w:rsidRPr="00884D6D" w:rsidRDefault="00884D6D" w:rsidP="00884D6D">
      <w:pPr>
        <w:widowControl w:val="0"/>
        <w:autoSpaceDE w:val="0"/>
        <w:autoSpaceDN w:val="0"/>
        <w:adjustRightInd w:val="0"/>
        <w:spacing w:after="240"/>
        <w:contextualSpacing/>
        <w:outlineLvl w:val="0"/>
        <w:rPr>
          <w:rFonts w:ascii="Times" w:hAnsi="Times" w:cs="Times"/>
          <w:color w:val="000000"/>
        </w:rPr>
      </w:pPr>
    </w:p>
    <w:p w:rsidR="00CD5720" w:rsidRPr="00884D6D" w:rsidRDefault="00CD5720" w:rsidP="00CD5720">
      <w:pPr>
        <w:widowControl w:val="0"/>
        <w:autoSpaceDE w:val="0"/>
        <w:autoSpaceDN w:val="0"/>
        <w:adjustRightInd w:val="0"/>
        <w:spacing w:after="240" w:line="440" w:lineRule="atLeast"/>
        <w:outlineLvl w:val="0"/>
        <w:rPr>
          <w:rFonts w:ascii="Times" w:hAnsi="Times" w:cs="Times"/>
          <w:b/>
          <w:color w:val="000000"/>
          <w:sz w:val="28"/>
          <w:szCs w:val="28"/>
        </w:rPr>
      </w:pPr>
      <w:r w:rsidRPr="00884D6D">
        <w:rPr>
          <w:rFonts w:ascii="Times" w:hAnsi="Times" w:cs="Times"/>
          <w:b/>
          <w:color w:val="000000"/>
          <w:sz w:val="28"/>
          <w:szCs w:val="28"/>
        </w:rPr>
        <w:t xml:space="preserve">Goals: </w:t>
      </w:r>
    </w:p>
    <w:p w:rsidR="00CD5720" w:rsidRPr="00884D6D" w:rsidRDefault="00CD5720" w:rsidP="005C632C">
      <w:pPr>
        <w:widowControl w:val="0"/>
        <w:numPr>
          <w:ilvl w:val="0"/>
          <w:numId w:val="1"/>
        </w:numPr>
        <w:tabs>
          <w:tab w:val="left" w:pos="0"/>
          <w:tab w:val="left" w:pos="220"/>
        </w:tabs>
        <w:autoSpaceDE w:val="0"/>
        <w:autoSpaceDN w:val="0"/>
        <w:adjustRightInd w:val="0"/>
        <w:spacing w:after="320" w:line="360" w:lineRule="atLeast"/>
        <w:ind w:left="0" w:firstLine="0"/>
        <w:rPr>
          <w:rFonts w:ascii="Times New Roman" w:hAnsi="Times New Roman" w:cs="Times New Roman"/>
          <w:color w:val="000000"/>
        </w:rPr>
      </w:pPr>
      <w:r w:rsidRPr="00884D6D">
        <w:rPr>
          <w:rFonts w:ascii="Times New Roman" w:hAnsi="Times New Roman" w:cs="Times New Roman"/>
          <w:color w:val="000000"/>
        </w:rPr>
        <w:t>To adhere well as a group, respecting each member, and supporting each member by working together to accomplish the goals listed below</w:t>
      </w:r>
      <w:r w:rsidR="000B6A1F">
        <w:rPr>
          <w:rFonts w:ascii="Times New Roman" w:hAnsi="Times New Roman" w:cs="Times New Roman"/>
          <w:color w:val="000000"/>
        </w:rPr>
        <w:t xml:space="preserve"> and adhering to this charter.</w:t>
      </w:r>
    </w:p>
    <w:p w:rsidR="00CD5720" w:rsidRPr="00884D6D" w:rsidRDefault="00CD5720" w:rsidP="005C632C">
      <w:pPr>
        <w:widowControl w:val="0"/>
        <w:numPr>
          <w:ilvl w:val="0"/>
          <w:numId w:val="1"/>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884D6D">
        <w:rPr>
          <w:rFonts w:ascii="Times New Roman" w:hAnsi="Times New Roman" w:cs="Times New Roman"/>
          <w:color w:val="000000"/>
        </w:rPr>
        <w:t>To gain a more intimate knowledge of the software life cycle by working as a group to develop a quality product wort</w:t>
      </w:r>
      <w:r w:rsidR="000B6A1F">
        <w:rPr>
          <w:rFonts w:ascii="Times New Roman" w:hAnsi="Times New Roman" w:cs="Times New Roman"/>
          <w:color w:val="000000"/>
        </w:rPr>
        <w:t>h an “A”.</w:t>
      </w:r>
    </w:p>
    <w:p w:rsidR="00CD5720" w:rsidRPr="00884D6D" w:rsidRDefault="00CD5720" w:rsidP="005C632C">
      <w:pPr>
        <w:widowControl w:val="0"/>
        <w:numPr>
          <w:ilvl w:val="0"/>
          <w:numId w:val="1"/>
        </w:numPr>
        <w:tabs>
          <w:tab w:val="left" w:pos="0"/>
          <w:tab w:val="left" w:pos="220"/>
        </w:tabs>
        <w:autoSpaceDE w:val="0"/>
        <w:autoSpaceDN w:val="0"/>
        <w:adjustRightInd w:val="0"/>
        <w:spacing w:after="320" w:line="360" w:lineRule="atLeast"/>
        <w:ind w:left="0" w:firstLine="0"/>
        <w:rPr>
          <w:rFonts w:ascii="Times New Roman" w:hAnsi="Times New Roman" w:cs="Times New Roman"/>
          <w:color w:val="000000"/>
        </w:rPr>
      </w:pPr>
      <w:r w:rsidRPr="00884D6D">
        <w:rPr>
          <w:rFonts w:ascii="Times New Roman" w:hAnsi="Times New Roman" w:cs="Times New Roman"/>
          <w:color w:val="000000"/>
        </w:rPr>
        <w:t>To attain practical knowledge and experience of what it means to be a software engineer and to familiarize ourselves with the methods and practices that are required to</w:t>
      </w:r>
      <w:r w:rsidR="006732AD">
        <w:rPr>
          <w:rFonts w:ascii="Times New Roman" w:hAnsi="Times New Roman" w:cs="Times New Roman"/>
          <w:color w:val="000000"/>
        </w:rPr>
        <w:t xml:space="preserve"> pull together a team project.</w:t>
      </w:r>
    </w:p>
    <w:p w:rsidR="00CD5720" w:rsidRPr="00884D6D" w:rsidRDefault="00CD5720" w:rsidP="00CD5720">
      <w:pPr>
        <w:widowControl w:val="0"/>
        <w:autoSpaceDE w:val="0"/>
        <w:autoSpaceDN w:val="0"/>
        <w:adjustRightInd w:val="0"/>
        <w:spacing w:after="240" w:line="440" w:lineRule="atLeast"/>
        <w:outlineLvl w:val="0"/>
        <w:rPr>
          <w:rFonts w:ascii="Times" w:hAnsi="Times" w:cs="Times"/>
          <w:b/>
          <w:color w:val="000000"/>
          <w:sz w:val="28"/>
          <w:szCs w:val="28"/>
        </w:rPr>
      </w:pPr>
      <w:r w:rsidRPr="00884D6D">
        <w:rPr>
          <w:rFonts w:ascii="Times" w:hAnsi="Times" w:cs="Times"/>
          <w:b/>
          <w:color w:val="000000"/>
          <w:sz w:val="28"/>
          <w:szCs w:val="28"/>
        </w:rPr>
        <w:t xml:space="preserve">Work Norms: </w:t>
      </w:r>
    </w:p>
    <w:p w:rsidR="00CD5720" w:rsidRPr="006732AD" w:rsidRDefault="00CD5720" w:rsidP="006732AD">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w:hAnsi="Times" w:cs="Times"/>
          <w:color w:val="000000"/>
          <w:sz w:val="32"/>
          <w:szCs w:val="32"/>
        </w:rPr>
      </w:pPr>
      <w:r w:rsidRPr="006732AD">
        <w:rPr>
          <w:rFonts w:ascii="Times New Roman" w:hAnsi="Times New Roman" w:cs="Times New Roman"/>
          <w:color w:val="000000"/>
        </w:rPr>
        <w:t>Time commitment required by e</w:t>
      </w:r>
      <w:r w:rsidR="006732AD" w:rsidRPr="006732AD">
        <w:rPr>
          <w:rFonts w:ascii="Times New Roman" w:hAnsi="Times New Roman" w:cs="Times New Roman"/>
          <w:color w:val="000000"/>
        </w:rPr>
        <w:t xml:space="preserve">ach group member: </w:t>
      </w:r>
      <w:r w:rsidRPr="006732AD">
        <w:rPr>
          <w:rFonts w:ascii="Times New Roman" w:hAnsi="Times New Roman" w:cs="Times New Roman"/>
          <w:color w:val="000000"/>
        </w:rPr>
        <w:t xml:space="preserve">Time commitment is </w:t>
      </w:r>
      <w:proofErr w:type="gramStart"/>
      <w:r w:rsidRPr="006732AD">
        <w:rPr>
          <w:rFonts w:ascii="Times New Roman" w:hAnsi="Times New Roman" w:cs="Times New Roman"/>
          <w:color w:val="000000"/>
        </w:rPr>
        <w:t>a difficult thing</w:t>
      </w:r>
      <w:proofErr w:type="gramEnd"/>
      <w:r w:rsidRPr="006732AD">
        <w:rPr>
          <w:rFonts w:ascii="Times New Roman" w:hAnsi="Times New Roman" w:cs="Times New Roman"/>
          <w:color w:val="000000"/>
        </w:rPr>
        <w:t xml:space="preserve"> to determine seeing one member may be able to complete the same job in a less amount of time. The goal is to complete the job. If one member is taking a substantial amount of time more than the others, it will be examined by the group as to whether his work load should be decreased.</w:t>
      </w:r>
    </w:p>
    <w:p w:rsidR="006732AD" w:rsidRPr="006732AD" w:rsidRDefault="006732AD" w:rsidP="006732AD">
      <w:pPr>
        <w:pStyle w:val="ListParagraph"/>
        <w:widowControl w:val="0"/>
        <w:tabs>
          <w:tab w:val="left" w:pos="220"/>
          <w:tab w:val="left" w:pos="270"/>
        </w:tabs>
        <w:autoSpaceDE w:val="0"/>
        <w:autoSpaceDN w:val="0"/>
        <w:adjustRightInd w:val="0"/>
        <w:spacing w:after="320" w:line="360" w:lineRule="atLeast"/>
        <w:ind w:left="0"/>
        <w:rPr>
          <w:rFonts w:ascii="Times" w:hAnsi="Times" w:cs="Times"/>
          <w:color w:val="000000"/>
          <w:sz w:val="32"/>
          <w:szCs w:val="32"/>
        </w:rPr>
      </w:pPr>
    </w:p>
    <w:p w:rsidR="00CD5720" w:rsidRPr="006732AD" w:rsidRDefault="00CD5720" w:rsidP="006732AD">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t xml:space="preserve">Dealing with different work habits: The work habits of any </w:t>
      </w:r>
      <w:proofErr w:type="gramStart"/>
      <w:r w:rsidRPr="006732AD">
        <w:rPr>
          <w:rFonts w:ascii="Times New Roman" w:hAnsi="Times New Roman" w:cs="Times New Roman"/>
          <w:color w:val="000000"/>
        </w:rPr>
        <w:t>particular member</w:t>
      </w:r>
      <w:proofErr w:type="gramEnd"/>
      <w:r w:rsidRPr="006732AD">
        <w:rPr>
          <w:rFonts w:ascii="Times New Roman" w:hAnsi="Times New Roman" w:cs="Times New Roman"/>
          <w:color w:val="000000"/>
        </w:rPr>
        <w:t xml:space="preserve"> will not be an issue as long as the member communicates progress, produces quality work, and the work is done by the dates established by the group. If the member does not meet these standards, procedures to deal with that member are further detailed in the ground rules. </w:t>
      </w:r>
    </w:p>
    <w:p w:rsidR="006732AD" w:rsidRDefault="006732AD">
      <w:pPr>
        <w:rPr>
          <w:rFonts w:ascii="Times" w:hAnsi="Times" w:cs="Times"/>
          <w:b/>
          <w:color w:val="000000"/>
          <w:sz w:val="40"/>
          <w:szCs w:val="40"/>
        </w:rPr>
      </w:pPr>
      <w:r>
        <w:rPr>
          <w:rFonts w:ascii="Times" w:hAnsi="Times" w:cs="Times"/>
          <w:b/>
          <w:color w:val="000000"/>
          <w:sz w:val="40"/>
          <w:szCs w:val="40"/>
        </w:rPr>
        <w:br w:type="page"/>
      </w:r>
    </w:p>
    <w:p w:rsidR="00CD5720" w:rsidRPr="006732AD" w:rsidRDefault="006732AD" w:rsidP="00CD5720">
      <w:pPr>
        <w:widowControl w:val="0"/>
        <w:autoSpaceDE w:val="0"/>
        <w:autoSpaceDN w:val="0"/>
        <w:adjustRightInd w:val="0"/>
        <w:spacing w:after="240" w:line="440" w:lineRule="atLeast"/>
        <w:outlineLvl w:val="0"/>
        <w:rPr>
          <w:rFonts w:ascii="Times" w:hAnsi="Times" w:cs="Times"/>
          <w:b/>
          <w:color w:val="000000"/>
          <w:sz w:val="40"/>
          <w:szCs w:val="40"/>
        </w:rPr>
      </w:pPr>
      <w:r>
        <w:rPr>
          <w:rFonts w:ascii="Times" w:hAnsi="Times" w:cs="Times"/>
          <w:b/>
          <w:color w:val="000000"/>
          <w:sz w:val="40"/>
          <w:szCs w:val="40"/>
        </w:rPr>
        <w:lastRenderedPageBreak/>
        <w:t>Ground Rules</w:t>
      </w:r>
    </w:p>
    <w:p w:rsidR="006732AD" w:rsidRDefault="00CD5720" w:rsidP="006732AD">
      <w:pPr>
        <w:widowControl w:val="0"/>
        <w:autoSpaceDE w:val="0"/>
        <w:autoSpaceDN w:val="0"/>
        <w:adjustRightInd w:val="0"/>
        <w:spacing w:after="240" w:line="440" w:lineRule="atLeast"/>
        <w:outlineLvl w:val="0"/>
        <w:rPr>
          <w:rFonts w:ascii="Times" w:hAnsi="Times" w:cs="Times"/>
          <w:b/>
          <w:color w:val="000000"/>
          <w:sz w:val="28"/>
          <w:szCs w:val="28"/>
        </w:rPr>
      </w:pPr>
      <w:r w:rsidRPr="005C632C">
        <w:rPr>
          <w:rFonts w:ascii="Times" w:hAnsi="Times" w:cs="Times"/>
          <w:b/>
          <w:color w:val="000000"/>
          <w:sz w:val="28"/>
          <w:szCs w:val="28"/>
        </w:rPr>
        <w:t>Meetings:</w:t>
      </w:r>
    </w:p>
    <w:p w:rsidR="006732AD" w:rsidRDefault="006732AD" w:rsidP="006732AD">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t>Length of meetings:</w:t>
      </w:r>
      <w:r w:rsidR="00CD5720" w:rsidRPr="006732AD">
        <w:rPr>
          <w:rFonts w:ascii="Times New Roman" w:hAnsi="Times New Roman" w:cs="Times New Roman"/>
          <w:color w:val="000000"/>
        </w:rPr>
        <w:t xml:space="preserve"> The standard wee</w:t>
      </w:r>
      <w:r w:rsidR="00884D6D" w:rsidRPr="006732AD">
        <w:rPr>
          <w:rFonts w:ascii="Times New Roman" w:hAnsi="Times New Roman" w:cs="Times New Roman"/>
          <w:color w:val="000000"/>
        </w:rPr>
        <w:t>kly scheduled meeting will be</w:t>
      </w:r>
      <w:r w:rsidR="00CD5720" w:rsidRPr="006732AD">
        <w:rPr>
          <w:rFonts w:ascii="Times New Roman" w:hAnsi="Times New Roman" w:cs="Times New Roman"/>
          <w:color w:val="000000"/>
        </w:rPr>
        <w:t xml:space="preserve"> forty-five minutes. Other meetings will be scheduled as necessary. Meetings may have to take as long as it takes, however meetings longer than 1 1⁄2 hours are discouraged. The purpose of meetings is to provide reports on the </w:t>
      </w:r>
      <w:proofErr w:type="gramStart"/>
      <w:r w:rsidR="00CD5720" w:rsidRPr="006732AD">
        <w:rPr>
          <w:rFonts w:ascii="Times New Roman" w:hAnsi="Times New Roman" w:cs="Times New Roman"/>
          <w:color w:val="000000"/>
        </w:rPr>
        <w:t>current status</w:t>
      </w:r>
      <w:proofErr w:type="gramEnd"/>
      <w:r w:rsidR="00CD5720" w:rsidRPr="006732AD">
        <w:rPr>
          <w:rFonts w:ascii="Times New Roman" w:hAnsi="Times New Roman" w:cs="Times New Roman"/>
          <w:color w:val="000000"/>
        </w:rPr>
        <w:t xml:space="preserve"> of the project and discuss any potential changes to the project plan. Members should prepare a short status report for each </w:t>
      </w:r>
      <w:proofErr w:type="gramStart"/>
      <w:r w:rsidR="00CD5720" w:rsidRPr="006732AD">
        <w:rPr>
          <w:rFonts w:ascii="Times New Roman" w:hAnsi="Times New Roman" w:cs="Times New Roman"/>
          <w:color w:val="000000"/>
        </w:rPr>
        <w:t>meeting, and</w:t>
      </w:r>
      <w:proofErr w:type="gramEnd"/>
      <w:r w:rsidR="00CD5720" w:rsidRPr="006732AD">
        <w:rPr>
          <w:rFonts w:ascii="Times New Roman" w:hAnsi="Times New Roman" w:cs="Times New Roman"/>
          <w:color w:val="000000"/>
        </w:rPr>
        <w:t xml:space="preserve"> be ready to discuss any developments. Meetings once a week should be enough unless it is decided by the group that additional meetings should be scheduled. This communication will take place through the group email, team slack, or text messages. It is understood that if a meeting takes too long, members may have to leave for classes or work obligations. This type of situation will not constitute an offense.</w:t>
      </w:r>
    </w:p>
    <w:p w:rsidR="006732AD" w:rsidRPr="006732AD" w:rsidRDefault="006732AD" w:rsidP="006732AD">
      <w:pPr>
        <w:pStyle w:val="ListParagraph"/>
        <w:widowControl w:val="0"/>
        <w:tabs>
          <w:tab w:val="left" w:pos="220"/>
          <w:tab w:val="left" w:pos="270"/>
        </w:tabs>
        <w:autoSpaceDE w:val="0"/>
        <w:autoSpaceDN w:val="0"/>
        <w:adjustRightInd w:val="0"/>
        <w:spacing w:after="320" w:line="360" w:lineRule="atLeast"/>
        <w:ind w:left="0"/>
        <w:rPr>
          <w:rFonts w:ascii="Times New Roman" w:hAnsi="Times New Roman" w:cs="Times New Roman"/>
          <w:color w:val="000000"/>
        </w:rPr>
      </w:pPr>
    </w:p>
    <w:p w:rsidR="00CD5720" w:rsidRDefault="00CD5720" w:rsidP="006732AD">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t>Missing a meeting:</w:t>
      </w:r>
      <w:r w:rsidR="006732AD">
        <w:rPr>
          <w:rFonts w:ascii="Times New Roman" w:hAnsi="Times New Roman" w:cs="Times New Roman"/>
          <w:color w:val="000000"/>
        </w:rPr>
        <w:t xml:space="preserve"> </w:t>
      </w:r>
      <w:r w:rsidRPr="006732AD">
        <w:rPr>
          <w:rFonts w:ascii="Times New Roman" w:hAnsi="Times New Roman" w:cs="Times New Roman"/>
          <w:color w:val="000000"/>
        </w:rPr>
        <w:t xml:space="preserve">An occasional missing of a meeting can be accepted, when the team is notified in advance, or in case of an emergency. </w:t>
      </w:r>
      <w:proofErr w:type="gramStart"/>
      <w:r w:rsidRPr="006732AD">
        <w:rPr>
          <w:rFonts w:ascii="Times New Roman" w:hAnsi="Times New Roman" w:cs="Times New Roman"/>
          <w:color w:val="000000"/>
        </w:rPr>
        <w:t>If</w:t>
      </w:r>
      <w:proofErr w:type="gramEnd"/>
      <w:r w:rsidRPr="006732AD">
        <w:rPr>
          <w:rFonts w:ascii="Times New Roman" w:hAnsi="Times New Roman" w:cs="Times New Roman"/>
          <w:color w:val="000000"/>
        </w:rPr>
        <w:t xml:space="preserve"> however an individual repeatedly misses a meeting without good cause, some disciplinary action may have to be taken. Acceptable justification of a missed meeting includes, but is not limited to: injury, illness, family emergency, work, conflicting class schedule, or death (yourself or other). If a meeting is missed for any other reason, the affected group members will decide as to whether the reason for missing the meeting is acceptable or in need of disciplinary action. Two meetings missed without emailed valid excuse will result in a warning being issued. Three will result in action being taken, as decided by the remaining members of the team.</w:t>
      </w:r>
    </w:p>
    <w:p w:rsidR="006732AD" w:rsidRPr="006732AD" w:rsidRDefault="006732AD" w:rsidP="006732AD">
      <w:pPr>
        <w:pStyle w:val="ListParagraph"/>
        <w:widowControl w:val="0"/>
        <w:tabs>
          <w:tab w:val="left" w:pos="220"/>
          <w:tab w:val="left" w:pos="270"/>
        </w:tabs>
        <w:autoSpaceDE w:val="0"/>
        <w:autoSpaceDN w:val="0"/>
        <w:adjustRightInd w:val="0"/>
        <w:spacing w:after="320" w:line="360" w:lineRule="atLeast"/>
        <w:ind w:left="0"/>
        <w:rPr>
          <w:rFonts w:ascii="Times New Roman" w:hAnsi="Times New Roman" w:cs="Times New Roman"/>
          <w:color w:val="000000"/>
        </w:rPr>
      </w:pPr>
    </w:p>
    <w:p w:rsidR="00CD5720" w:rsidRDefault="00CD5720" w:rsidP="006732AD">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t>Tardiness to meetings: A person being obviously late for a meeting and not fitting the structure of “on time” shall be given over to disciplinary action as described in minor offence. On time means the time the mee</w:t>
      </w:r>
      <w:r w:rsidR="00CA6370" w:rsidRPr="006732AD">
        <w:rPr>
          <w:rFonts w:ascii="Times New Roman" w:hAnsi="Times New Roman" w:cs="Times New Roman"/>
          <w:color w:val="000000"/>
        </w:rPr>
        <w:t xml:space="preserve">ting is scheduled to start (12:45 </w:t>
      </w:r>
      <w:r w:rsidRPr="006732AD">
        <w:rPr>
          <w:rFonts w:ascii="Times New Roman" w:hAnsi="Times New Roman" w:cs="Times New Roman"/>
          <w:color w:val="000000"/>
        </w:rPr>
        <w:t xml:space="preserve">pm on </w:t>
      </w:r>
      <w:r w:rsidR="00CA6370" w:rsidRPr="006732AD">
        <w:rPr>
          <w:rFonts w:ascii="Times New Roman" w:hAnsi="Times New Roman" w:cs="Times New Roman"/>
          <w:color w:val="000000"/>
        </w:rPr>
        <w:t>Tuesday</w:t>
      </w:r>
      <w:r w:rsidRPr="006732AD">
        <w:rPr>
          <w:rFonts w:ascii="Times New Roman" w:hAnsi="Times New Roman" w:cs="Times New Roman"/>
          <w:color w:val="000000"/>
        </w:rPr>
        <w:t>s). If an individual arrives at a meeting after the start time and the meeting has yet to get into purposeful conversation then it may be overl</w:t>
      </w:r>
      <w:r w:rsidR="00CA6370" w:rsidRPr="006732AD">
        <w:rPr>
          <w:rFonts w:ascii="Times New Roman" w:hAnsi="Times New Roman" w:cs="Times New Roman"/>
          <w:color w:val="000000"/>
        </w:rPr>
        <w:t>ooked, unless the team was specifically waiting on a report from that individual.</w:t>
      </w:r>
      <w:r w:rsidRPr="006732AD">
        <w:rPr>
          <w:rFonts w:ascii="Times New Roman" w:hAnsi="Times New Roman" w:cs="Times New Roman"/>
          <w:color w:val="000000"/>
        </w:rPr>
        <w:t xml:space="preserve"> </w:t>
      </w:r>
      <w:proofErr w:type="gramStart"/>
      <w:r w:rsidRPr="006732AD">
        <w:rPr>
          <w:rFonts w:ascii="Times New Roman" w:hAnsi="Times New Roman" w:cs="Times New Roman"/>
          <w:color w:val="000000"/>
        </w:rPr>
        <w:t>However</w:t>
      </w:r>
      <w:proofErr w:type="gramEnd"/>
      <w:r w:rsidRPr="006732AD">
        <w:rPr>
          <w:rFonts w:ascii="Times New Roman" w:hAnsi="Times New Roman" w:cs="Times New Roman"/>
          <w:color w:val="000000"/>
        </w:rPr>
        <w:t xml:space="preserve"> if there is no good excuse for being late and the meeting is clearly underway when the individual arrives then at the end of the meeting it will be discussed as to whether disciplinary action will have to be taken. Being late to a meeting mo</w:t>
      </w:r>
      <w:r w:rsidR="00CA6370" w:rsidRPr="006732AD">
        <w:rPr>
          <w:rFonts w:ascii="Times New Roman" w:hAnsi="Times New Roman" w:cs="Times New Roman"/>
          <w:color w:val="000000"/>
        </w:rPr>
        <w:t>re than twice</w:t>
      </w:r>
      <w:r w:rsidRPr="006732AD">
        <w:rPr>
          <w:rFonts w:ascii="Times New Roman" w:hAnsi="Times New Roman" w:cs="Times New Roman"/>
          <w:color w:val="000000"/>
        </w:rPr>
        <w:t xml:space="preserve"> constitutes a minor offence. Records of being late will be recorded by g</w:t>
      </w:r>
      <w:r w:rsidR="006732AD" w:rsidRPr="006732AD">
        <w:rPr>
          <w:rFonts w:ascii="Times New Roman" w:hAnsi="Times New Roman" w:cs="Times New Roman"/>
          <w:color w:val="000000"/>
        </w:rPr>
        <w:t xml:space="preserve">roup note taker. </w:t>
      </w:r>
    </w:p>
    <w:p w:rsidR="00B84E42" w:rsidRPr="006732AD" w:rsidRDefault="00B84E42" w:rsidP="00B84E42">
      <w:pPr>
        <w:pStyle w:val="ListParagraph"/>
        <w:widowControl w:val="0"/>
        <w:tabs>
          <w:tab w:val="left" w:pos="220"/>
          <w:tab w:val="left" w:pos="270"/>
        </w:tabs>
        <w:autoSpaceDE w:val="0"/>
        <w:autoSpaceDN w:val="0"/>
        <w:adjustRightInd w:val="0"/>
        <w:spacing w:after="320" w:line="360" w:lineRule="atLeast"/>
        <w:ind w:left="0"/>
        <w:rPr>
          <w:rFonts w:ascii="Times New Roman" w:hAnsi="Times New Roman" w:cs="Times New Roman"/>
          <w:color w:val="000000"/>
        </w:rPr>
      </w:pPr>
    </w:p>
    <w:p w:rsidR="00B84E42" w:rsidRDefault="00CD5720" w:rsidP="00B84E42">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B84E42">
        <w:rPr>
          <w:rFonts w:ascii="Times New Roman" w:hAnsi="Times New Roman" w:cs="Times New Roman"/>
          <w:color w:val="000000"/>
        </w:rPr>
        <w:lastRenderedPageBreak/>
        <w:t>Phone use during meetings:</w:t>
      </w:r>
      <w:r w:rsidR="006732AD" w:rsidRPr="00B84E42">
        <w:rPr>
          <w:rFonts w:ascii="Times New Roman" w:hAnsi="Times New Roman" w:cs="Times New Roman"/>
          <w:color w:val="000000"/>
        </w:rPr>
        <w:t xml:space="preserve"> </w:t>
      </w:r>
      <w:r w:rsidR="00CA6370" w:rsidRPr="00B84E42">
        <w:rPr>
          <w:rFonts w:ascii="Times New Roman" w:hAnsi="Times New Roman" w:cs="Times New Roman"/>
          <w:color w:val="000000"/>
        </w:rPr>
        <w:t>As we only have forty-five minutes</w:t>
      </w:r>
      <w:r w:rsidRPr="00B84E42">
        <w:rPr>
          <w:rFonts w:ascii="Times New Roman" w:hAnsi="Times New Roman" w:cs="Times New Roman"/>
          <w:color w:val="000000"/>
        </w:rPr>
        <w:t xml:space="preserve"> each week to meet, it should not be too much to ask that outside phone calls should be prohibited unless they are perceived to be an emergency. The taking of phone calls will come into question if they are taken often during meetings and the offender will be politely asked to discontinue. If the behavior continues, it will be discussed among the group as to whether</w:t>
      </w:r>
      <w:r w:rsidR="006732AD" w:rsidRPr="00B84E42">
        <w:rPr>
          <w:rFonts w:ascii="Times New Roman" w:hAnsi="Times New Roman" w:cs="Times New Roman"/>
          <w:color w:val="000000"/>
        </w:rPr>
        <w:t xml:space="preserve"> it should be a minor offense.</w:t>
      </w:r>
    </w:p>
    <w:p w:rsidR="00B84E42" w:rsidRDefault="00B84E42" w:rsidP="00B84E42">
      <w:pPr>
        <w:pStyle w:val="ListParagraph"/>
        <w:widowControl w:val="0"/>
        <w:tabs>
          <w:tab w:val="left" w:pos="220"/>
          <w:tab w:val="left" w:pos="270"/>
        </w:tabs>
        <w:autoSpaceDE w:val="0"/>
        <w:autoSpaceDN w:val="0"/>
        <w:adjustRightInd w:val="0"/>
        <w:spacing w:after="320" w:line="360" w:lineRule="atLeast"/>
        <w:ind w:left="0"/>
        <w:rPr>
          <w:rFonts w:ascii="Times New Roman" w:hAnsi="Times New Roman" w:cs="Times New Roman"/>
          <w:color w:val="000000"/>
        </w:rPr>
      </w:pPr>
    </w:p>
    <w:p w:rsidR="00CD5720" w:rsidRPr="00B84E42" w:rsidRDefault="00CD5720" w:rsidP="00B84E42">
      <w:pPr>
        <w:pStyle w:val="ListParagraph"/>
        <w:widowControl w:val="0"/>
        <w:numPr>
          <w:ilvl w:val="0"/>
          <w:numId w:val="17"/>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B84E42">
        <w:rPr>
          <w:rFonts w:ascii="Times New Roman" w:hAnsi="Times New Roman" w:cs="Times New Roman"/>
          <w:color w:val="000000"/>
        </w:rPr>
        <w:t>Food and drink during meetings:</w:t>
      </w:r>
      <w:r w:rsidR="006732AD" w:rsidRPr="00B84E42">
        <w:rPr>
          <w:rFonts w:ascii="Times New Roman" w:hAnsi="Times New Roman" w:cs="Times New Roman"/>
          <w:color w:val="000000"/>
        </w:rPr>
        <w:t xml:space="preserve"> </w:t>
      </w:r>
      <w:r w:rsidRPr="00B84E42">
        <w:rPr>
          <w:rFonts w:ascii="Times New Roman" w:hAnsi="Times New Roman" w:cs="Times New Roman"/>
          <w:color w:val="000000"/>
        </w:rPr>
        <w:t xml:space="preserve">There is no limit to what food can be consumed during meetings </w:t>
      </w:r>
      <w:proofErr w:type="gramStart"/>
      <w:r w:rsidRPr="00B84E42">
        <w:rPr>
          <w:rFonts w:ascii="Times New Roman" w:hAnsi="Times New Roman" w:cs="Times New Roman"/>
          <w:color w:val="000000"/>
        </w:rPr>
        <w:t>as long as</w:t>
      </w:r>
      <w:proofErr w:type="gramEnd"/>
      <w:r w:rsidRPr="00B84E42">
        <w:rPr>
          <w:rFonts w:ascii="Times New Roman" w:hAnsi="Times New Roman" w:cs="Times New Roman"/>
          <w:color w:val="000000"/>
        </w:rPr>
        <w:t xml:space="preserve"> the facility we are meeting in allows it and people clean up after themselves. If an individual</w:t>
      </w:r>
      <w:r w:rsidR="00CA6370" w:rsidRPr="00B84E42">
        <w:rPr>
          <w:rFonts w:ascii="Times New Roman" w:hAnsi="Times New Roman" w:cs="Times New Roman"/>
          <w:color w:val="000000"/>
        </w:rPr>
        <w:t>’</w:t>
      </w:r>
      <w:r w:rsidRPr="00B84E42">
        <w:rPr>
          <w:rFonts w:ascii="Times New Roman" w:hAnsi="Times New Roman" w:cs="Times New Roman"/>
          <w:color w:val="000000"/>
        </w:rPr>
        <w:t xml:space="preserve">s food consumption is disruptive during a meeting, they will be politely asked to be less disruptive. If it continues, </w:t>
      </w:r>
      <w:r w:rsidR="00CA6370" w:rsidRPr="00B84E42">
        <w:rPr>
          <w:rFonts w:ascii="Times New Roman" w:hAnsi="Times New Roman" w:cs="Times New Roman"/>
          <w:color w:val="000000"/>
        </w:rPr>
        <w:t xml:space="preserve">they will be asked to stop. </w:t>
      </w:r>
      <w:r w:rsidRPr="00B84E42">
        <w:rPr>
          <w:rFonts w:ascii="Times New Roman" w:hAnsi="Times New Roman" w:cs="Times New Roman"/>
          <w:color w:val="000000"/>
        </w:rPr>
        <w:t>They will have a new chance at the next meeting. If disruptive eatin</w:t>
      </w:r>
      <w:r w:rsidR="00CA6370" w:rsidRPr="00B84E42">
        <w:rPr>
          <w:rFonts w:ascii="Times New Roman" w:hAnsi="Times New Roman" w:cs="Times New Roman"/>
          <w:color w:val="000000"/>
        </w:rPr>
        <w:t xml:space="preserve">g continues week after week, action may be taken, as decided by </w:t>
      </w:r>
      <w:proofErr w:type="gramStart"/>
      <w:r w:rsidR="00CA6370" w:rsidRPr="00B84E42">
        <w:rPr>
          <w:rFonts w:ascii="Times New Roman" w:hAnsi="Times New Roman" w:cs="Times New Roman"/>
          <w:color w:val="000000"/>
        </w:rPr>
        <w:t>a majority of</w:t>
      </w:r>
      <w:proofErr w:type="gramEnd"/>
      <w:r w:rsidR="00CA6370" w:rsidRPr="00B84E42">
        <w:rPr>
          <w:rFonts w:ascii="Times New Roman" w:hAnsi="Times New Roman" w:cs="Times New Roman"/>
          <w:color w:val="000000"/>
        </w:rPr>
        <w:t xml:space="preserve"> the remaining members of the group</w:t>
      </w:r>
      <w:r w:rsidRPr="00B84E42">
        <w:rPr>
          <w:rFonts w:ascii="Times New Roman" w:hAnsi="Times New Roman" w:cs="Times New Roman"/>
          <w:color w:val="000000"/>
        </w:rPr>
        <w:t xml:space="preserve">. If a member does not clean up after themselves there will be a warning. After the first warning it will constitute a minor offense. </w:t>
      </w:r>
      <w:r w:rsidRPr="00B84E42">
        <w:rPr>
          <w:rFonts w:ascii="MS Mincho" w:eastAsia="MS Mincho" w:hAnsi="MS Mincho" w:cs="MS Mincho" w:hint="eastAsia"/>
          <w:color w:val="000000"/>
        </w:rPr>
        <w:t> </w:t>
      </w:r>
    </w:p>
    <w:p w:rsidR="00CA6370" w:rsidRPr="005C632C" w:rsidRDefault="00CD5720" w:rsidP="005C632C">
      <w:pPr>
        <w:widowControl w:val="0"/>
        <w:autoSpaceDE w:val="0"/>
        <w:autoSpaceDN w:val="0"/>
        <w:adjustRightInd w:val="0"/>
        <w:spacing w:after="240" w:line="440" w:lineRule="atLeast"/>
        <w:outlineLvl w:val="0"/>
        <w:rPr>
          <w:rFonts w:ascii="Times" w:hAnsi="Times" w:cs="Times"/>
          <w:b/>
          <w:color w:val="000000"/>
          <w:sz w:val="28"/>
          <w:szCs w:val="28"/>
        </w:rPr>
      </w:pPr>
      <w:r w:rsidRPr="005C632C">
        <w:rPr>
          <w:rFonts w:ascii="Times" w:hAnsi="Times" w:cs="Times"/>
          <w:b/>
          <w:color w:val="000000"/>
          <w:sz w:val="28"/>
          <w:szCs w:val="28"/>
        </w:rPr>
        <w:t xml:space="preserve">Group communication and interaction: </w:t>
      </w:r>
    </w:p>
    <w:p w:rsidR="00CD5720" w:rsidRDefault="00CD5720" w:rsidP="006732AD">
      <w:pPr>
        <w:pStyle w:val="ListParagraph"/>
        <w:widowControl w:val="0"/>
        <w:numPr>
          <w:ilvl w:val="0"/>
          <w:numId w:val="10"/>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t xml:space="preserve">Regular communication: Regular communication </w:t>
      </w:r>
      <w:r w:rsidR="00CA6370" w:rsidRPr="006732AD">
        <w:rPr>
          <w:rFonts w:ascii="Times New Roman" w:hAnsi="Times New Roman" w:cs="Times New Roman"/>
          <w:color w:val="000000"/>
        </w:rPr>
        <w:t xml:space="preserve">outside the scheduled meeting </w:t>
      </w:r>
      <w:r w:rsidRPr="006732AD">
        <w:rPr>
          <w:rFonts w:ascii="Times New Roman" w:hAnsi="Times New Roman" w:cs="Times New Roman"/>
          <w:color w:val="000000"/>
        </w:rPr>
        <w:t xml:space="preserve">should occur </w:t>
      </w:r>
      <w:r w:rsidR="00CA6370" w:rsidRPr="006732AD">
        <w:rPr>
          <w:rFonts w:ascii="Times New Roman" w:hAnsi="Times New Roman" w:cs="Times New Roman"/>
          <w:color w:val="000000"/>
        </w:rPr>
        <w:t>at least once a week via a team approved communication method</w:t>
      </w:r>
      <w:r w:rsidRPr="006732AD">
        <w:rPr>
          <w:rFonts w:ascii="Times New Roman" w:hAnsi="Times New Roman" w:cs="Times New Roman"/>
          <w:color w:val="000000"/>
        </w:rPr>
        <w:t xml:space="preserve">. This communication should include a simple update on </w:t>
      </w:r>
      <w:proofErr w:type="gramStart"/>
      <w:r w:rsidRPr="006732AD">
        <w:rPr>
          <w:rFonts w:ascii="Times New Roman" w:hAnsi="Times New Roman" w:cs="Times New Roman"/>
          <w:color w:val="000000"/>
        </w:rPr>
        <w:t>ones</w:t>
      </w:r>
      <w:proofErr w:type="gramEnd"/>
      <w:r w:rsidRPr="006732AD">
        <w:rPr>
          <w:rFonts w:ascii="Times New Roman" w:hAnsi="Times New Roman" w:cs="Times New Roman"/>
          <w:color w:val="000000"/>
        </w:rPr>
        <w:t xml:space="preserve"> progress of their portion of the project. When a member finishes their portion of the project, they shoul</w:t>
      </w:r>
      <w:r w:rsidR="0041562E" w:rsidRPr="006732AD">
        <w:rPr>
          <w:rFonts w:ascii="Times New Roman" w:hAnsi="Times New Roman" w:cs="Times New Roman"/>
          <w:color w:val="000000"/>
        </w:rPr>
        <w:t>d send a message informing the others and upload the finished product to the git repository for the project</w:t>
      </w:r>
      <w:r w:rsidRPr="006732AD">
        <w:rPr>
          <w:rFonts w:ascii="Times New Roman" w:hAnsi="Times New Roman" w:cs="Times New Roman"/>
          <w:color w:val="000000"/>
        </w:rPr>
        <w:t xml:space="preserve">. </w:t>
      </w:r>
      <w:r w:rsidR="0041562E" w:rsidRPr="006732AD">
        <w:rPr>
          <w:rFonts w:ascii="Times New Roman" w:hAnsi="Times New Roman" w:cs="Times New Roman"/>
          <w:color w:val="000000"/>
        </w:rPr>
        <w:t>If it cannot be uploaded the team member must provide</w:t>
      </w:r>
      <w:r w:rsidRPr="006732AD">
        <w:rPr>
          <w:rFonts w:ascii="Times New Roman" w:hAnsi="Times New Roman" w:cs="Times New Roman"/>
          <w:color w:val="000000"/>
        </w:rPr>
        <w:t xml:space="preserve"> a way to view the finished product. If a member forgets to post progress, any </w:t>
      </w:r>
      <w:r w:rsidR="0041562E" w:rsidRPr="006732AD">
        <w:rPr>
          <w:rFonts w:ascii="Times New Roman" w:hAnsi="Times New Roman" w:cs="Times New Roman"/>
          <w:color w:val="000000"/>
        </w:rPr>
        <w:t xml:space="preserve">member can send an inquiry email, and text </w:t>
      </w:r>
      <w:r w:rsidRPr="006732AD">
        <w:rPr>
          <w:rFonts w:ascii="Times New Roman" w:hAnsi="Times New Roman" w:cs="Times New Roman"/>
          <w:color w:val="000000"/>
        </w:rPr>
        <w:t>to the pe</w:t>
      </w:r>
      <w:r w:rsidR="0041562E" w:rsidRPr="006732AD">
        <w:rPr>
          <w:rFonts w:ascii="Times New Roman" w:hAnsi="Times New Roman" w:cs="Times New Roman"/>
          <w:color w:val="000000"/>
        </w:rPr>
        <w:t>rson who forgot. If these messages are</w:t>
      </w:r>
      <w:r w:rsidRPr="006732AD">
        <w:rPr>
          <w:rFonts w:ascii="Times New Roman" w:hAnsi="Times New Roman" w:cs="Times New Roman"/>
          <w:color w:val="000000"/>
        </w:rPr>
        <w:t xml:space="preserve"> not responded to in 24 hours, the group will begin to take on that member</w:t>
      </w:r>
      <w:r w:rsidR="0041562E" w:rsidRPr="006732AD">
        <w:rPr>
          <w:rFonts w:ascii="Times New Roman" w:hAnsi="Times New Roman" w:cs="Times New Roman"/>
          <w:color w:val="000000"/>
        </w:rPr>
        <w:t>’</w:t>
      </w:r>
      <w:r w:rsidRPr="006732AD">
        <w:rPr>
          <w:rFonts w:ascii="Times New Roman" w:hAnsi="Times New Roman" w:cs="Times New Roman"/>
          <w:color w:val="000000"/>
        </w:rPr>
        <w:t xml:space="preserve">s responsibilities through the </w:t>
      </w:r>
      <w:proofErr w:type="gramStart"/>
      <w:r w:rsidRPr="006732AD">
        <w:rPr>
          <w:rFonts w:ascii="Times New Roman" w:hAnsi="Times New Roman" w:cs="Times New Roman"/>
          <w:color w:val="000000"/>
        </w:rPr>
        <w:t>decision making</w:t>
      </w:r>
      <w:proofErr w:type="gramEnd"/>
      <w:r w:rsidRPr="006732AD">
        <w:rPr>
          <w:rFonts w:ascii="Times New Roman" w:hAnsi="Times New Roman" w:cs="Times New Roman"/>
          <w:color w:val="000000"/>
        </w:rPr>
        <w:t xml:space="preserve"> process stated in part six of this section. If the member has a good reason for not responding, it will be taken into consideration as to whether there will be disciplinary action; otherwise it will be an immediate minor offense. </w:t>
      </w:r>
      <w:proofErr w:type="gramStart"/>
      <w:r w:rsidRPr="006732AD">
        <w:rPr>
          <w:rFonts w:ascii="Times New Roman" w:hAnsi="Times New Roman" w:cs="Times New Roman"/>
          <w:color w:val="000000"/>
        </w:rPr>
        <w:t>If</w:t>
      </w:r>
      <w:proofErr w:type="gramEnd"/>
      <w:r w:rsidRPr="006732AD">
        <w:rPr>
          <w:rFonts w:ascii="Times New Roman" w:hAnsi="Times New Roman" w:cs="Times New Roman"/>
          <w:color w:val="000000"/>
        </w:rPr>
        <w:t xml:space="preserve"> however, the member responds within the 24 hour time period stating they forgot, no disciplinary action will be taken. If a member is having problems with their portion of the work, they should let the rest of the group knew immediately so they can </w:t>
      </w:r>
      <w:proofErr w:type="gramStart"/>
      <w:r w:rsidRPr="006732AD">
        <w:rPr>
          <w:rFonts w:ascii="Times New Roman" w:hAnsi="Times New Roman" w:cs="Times New Roman"/>
          <w:color w:val="000000"/>
        </w:rPr>
        <w:t>received</w:t>
      </w:r>
      <w:proofErr w:type="gramEnd"/>
      <w:r w:rsidRPr="006732AD">
        <w:rPr>
          <w:rFonts w:ascii="Times New Roman" w:hAnsi="Times New Roman" w:cs="Times New Roman"/>
          <w:color w:val="000000"/>
        </w:rPr>
        <w:t xml:space="preserve"> any needed help as soon as possible. </w:t>
      </w:r>
    </w:p>
    <w:p w:rsidR="00B84E42" w:rsidRPr="006732AD" w:rsidRDefault="00B84E42" w:rsidP="00B84E42">
      <w:pPr>
        <w:pStyle w:val="ListParagraph"/>
        <w:widowControl w:val="0"/>
        <w:tabs>
          <w:tab w:val="left" w:pos="220"/>
          <w:tab w:val="left" w:pos="270"/>
        </w:tabs>
        <w:autoSpaceDE w:val="0"/>
        <w:autoSpaceDN w:val="0"/>
        <w:adjustRightInd w:val="0"/>
        <w:spacing w:after="320" w:line="360" w:lineRule="atLeast"/>
        <w:ind w:left="0"/>
        <w:rPr>
          <w:rFonts w:ascii="Times New Roman" w:hAnsi="Times New Roman" w:cs="Times New Roman"/>
          <w:color w:val="000000"/>
        </w:rPr>
      </w:pPr>
    </w:p>
    <w:p w:rsidR="00CD5720" w:rsidRPr="006732AD" w:rsidRDefault="00CD5720" w:rsidP="006732AD">
      <w:pPr>
        <w:widowControl w:val="0"/>
        <w:numPr>
          <w:ilvl w:val="0"/>
          <w:numId w:val="10"/>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lastRenderedPageBreak/>
        <w:t>Group communication on tardiness/missed me</w:t>
      </w:r>
      <w:r w:rsidR="00163EC0">
        <w:rPr>
          <w:rFonts w:ascii="Times New Roman" w:hAnsi="Times New Roman" w:cs="Times New Roman"/>
          <w:color w:val="000000"/>
        </w:rPr>
        <w:t xml:space="preserve">etings and meeting information: </w:t>
      </w:r>
      <w:r w:rsidRPr="006732AD">
        <w:rPr>
          <w:rFonts w:ascii="Times New Roman" w:hAnsi="Times New Roman" w:cs="Times New Roman"/>
          <w:color w:val="000000"/>
        </w:rPr>
        <w:t>If a member has prior knowledge of a</w:t>
      </w:r>
      <w:r w:rsidR="0041562E" w:rsidRPr="006732AD">
        <w:rPr>
          <w:rFonts w:ascii="Times New Roman" w:hAnsi="Times New Roman" w:cs="Times New Roman"/>
          <w:color w:val="000000"/>
        </w:rPr>
        <w:t xml:space="preserve"> reason </w:t>
      </w:r>
      <w:proofErr w:type="spellStart"/>
      <w:r w:rsidR="0041562E" w:rsidRPr="006732AD">
        <w:rPr>
          <w:rFonts w:ascii="Times New Roman" w:hAnsi="Times New Roman" w:cs="Times New Roman"/>
          <w:color w:val="000000"/>
        </w:rPr>
        <w:t>formissing</w:t>
      </w:r>
      <w:proofErr w:type="spellEnd"/>
      <w:r w:rsidR="0041562E" w:rsidRPr="006732AD">
        <w:rPr>
          <w:rFonts w:ascii="Times New Roman" w:hAnsi="Times New Roman" w:cs="Times New Roman"/>
          <w:color w:val="000000"/>
        </w:rPr>
        <w:t xml:space="preserve"> a </w:t>
      </w:r>
      <w:r w:rsidRPr="006732AD">
        <w:rPr>
          <w:rFonts w:ascii="Times New Roman" w:hAnsi="Times New Roman" w:cs="Times New Roman"/>
          <w:color w:val="000000"/>
        </w:rPr>
        <w:t xml:space="preserve">meeting or tardiness </w:t>
      </w:r>
      <w:r w:rsidR="0041562E" w:rsidRPr="006732AD">
        <w:rPr>
          <w:rFonts w:ascii="Times New Roman" w:hAnsi="Times New Roman" w:cs="Times New Roman"/>
          <w:color w:val="000000"/>
        </w:rPr>
        <w:t>more than 24 hours in advance</w:t>
      </w:r>
      <w:r w:rsidRPr="006732AD">
        <w:rPr>
          <w:rFonts w:ascii="Times New Roman" w:hAnsi="Times New Roman" w:cs="Times New Roman"/>
          <w:color w:val="000000"/>
        </w:rPr>
        <w:t>, that member shall send an email to all group members signifying such. If it is the day of the meeting and a group member is going to miss the meeting or knows they are going to be tardy by more than five minutes, that member shall send a text message to all group members informing them of the situation. Failure to do so more than once w</w:t>
      </w:r>
      <w:r w:rsidR="00B84E42">
        <w:rPr>
          <w:rFonts w:ascii="Times New Roman" w:hAnsi="Times New Roman" w:cs="Times New Roman"/>
          <w:color w:val="000000"/>
        </w:rPr>
        <w:t>ill result in a minor offense.</w:t>
      </w:r>
    </w:p>
    <w:p w:rsidR="00CD5720" w:rsidRPr="006732AD" w:rsidRDefault="00B84E42" w:rsidP="006732AD">
      <w:pPr>
        <w:widowControl w:val="0"/>
        <w:numPr>
          <w:ilvl w:val="0"/>
          <w:numId w:val="10"/>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Communication ethics: </w:t>
      </w:r>
      <w:r w:rsidR="00CD5720" w:rsidRPr="006732AD">
        <w:rPr>
          <w:rFonts w:ascii="Times New Roman" w:hAnsi="Times New Roman" w:cs="Times New Roman"/>
          <w:color w:val="000000"/>
        </w:rPr>
        <w:t xml:space="preserve">There shall be an understanding among group members that all opinions or input by any individual member is valued and will be respected, even if disagreed with. People and/or their opinions shall not in any way be degraded or dismissed but all opinions shall have equal consideration. If a member feels his opinions are being rejected without good reason, he has a right to bring it up to the group leader and/or the group. The group will then discuss the situation and either reconsider their </w:t>
      </w:r>
      <w:proofErr w:type="gramStart"/>
      <w:r w:rsidR="00CD5720" w:rsidRPr="006732AD">
        <w:rPr>
          <w:rFonts w:ascii="Times New Roman" w:hAnsi="Times New Roman" w:cs="Times New Roman"/>
          <w:color w:val="000000"/>
        </w:rPr>
        <w:t>opinions, or</w:t>
      </w:r>
      <w:proofErr w:type="gramEnd"/>
      <w:r w:rsidR="00CD5720" w:rsidRPr="006732AD">
        <w:rPr>
          <w:rFonts w:ascii="Times New Roman" w:hAnsi="Times New Roman" w:cs="Times New Roman"/>
          <w:color w:val="000000"/>
        </w:rPr>
        <w:t xml:space="preserve"> make a case as to why the members opinions are not being used. If there is such a disagreement, the note taker or agenda maker will record the situation as well as the member who feels disregarded. If this situation happens more than three times the member has a right to go to the TA and state their case. If the problem is not solved by the TA, the opportunity i</w:t>
      </w:r>
      <w:r w:rsidR="0041562E" w:rsidRPr="006732AD">
        <w:rPr>
          <w:rFonts w:ascii="Times New Roman" w:hAnsi="Times New Roman" w:cs="Times New Roman"/>
          <w:color w:val="000000"/>
        </w:rPr>
        <w:t xml:space="preserve">s then </w:t>
      </w:r>
      <w:proofErr w:type="gramStart"/>
      <w:r w:rsidR="0041562E" w:rsidRPr="006732AD">
        <w:rPr>
          <w:rFonts w:ascii="Times New Roman" w:hAnsi="Times New Roman" w:cs="Times New Roman"/>
          <w:color w:val="000000"/>
        </w:rPr>
        <w:t>open</w:t>
      </w:r>
      <w:proofErr w:type="gramEnd"/>
      <w:r w:rsidR="0041562E" w:rsidRPr="006732AD">
        <w:rPr>
          <w:rFonts w:ascii="Times New Roman" w:hAnsi="Times New Roman" w:cs="Times New Roman"/>
          <w:color w:val="000000"/>
        </w:rPr>
        <w:t xml:space="preserve"> to state their case to the professor</w:t>
      </w:r>
      <w:r w:rsidR="000B6A1F">
        <w:rPr>
          <w:rFonts w:ascii="Times New Roman" w:hAnsi="Times New Roman" w:cs="Times New Roman"/>
          <w:color w:val="000000"/>
        </w:rPr>
        <w:t>.</w:t>
      </w:r>
    </w:p>
    <w:p w:rsidR="00B84E42" w:rsidRDefault="000B6A1F" w:rsidP="00B84E42">
      <w:pPr>
        <w:widowControl w:val="0"/>
        <w:numPr>
          <w:ilvl w:val="0"/>
          <w:numId w:val="10"/>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Group structure: </w:t>
      </w:r>
      <w:r w:rsidR="00CD5720" w:rsidRPr="006732AD">
        <w:rPr>
          <w:rFonts w:ascii="Times New Roman" w:hAnsi="Times New Roman" w:cs="Times New Roman"/>
          <w:color w:val="000000"/>
        </w:rPr>
        <w:t>The group shall have the following roles to he</w:t>
      </w:r>
      <w:r w:rsidR="006732AD">
        <w:rPr>
          <w:rFonts w:ascii="Times New Roman" w:hAnsi="Times New Roman" w:cs="Times New Roman"/>
          <w:color w:val="000000"/>
        </w:rPr>
        <w:t xml:space="preserve">lp the group be more efficient: </w:t>
      </w:r>
      <w:r w:rsidR="0041562E" w:rsidRPr="006732AD">
        <w:rPr>
          <w:rFonts w:ascii="Times New Roman" w:hAnsi="Times New Roman" w:cs="Times New Roman"/>
          <w:color w:val="000000"/>
        </w:rPr>
        <w:t>Team Lead</w:t>
      </w:r>
      <w:r w:rsidR="00CD5720" w:rsidRPr="006732AD">
        <w:rPr>
          <w:rFonts w:ascii="Times New Roman" w:hAnsi="Times New Roman" w:cs="Times New Roman"/>
          <w:color w:val="000000"/>
        </w:rPr>
        <w:t xml:space="preserve"> – This role belongs to th</w:t>
      </w:r>
      <w:r w:rsidR="0041562E" w:rsidRPr="006732AD">
        <w:rPr>
          <w:rFonts w:ascii="Times New Roman" w:hAnsi="Times New Roman" w:cs="Times New Roman"/>
          <w:color w:val="000000"/>
        </w:rPr>
        <w:t>e group leader. This individual</w:t>
      </w:r>
      <w:r w:rsidR="00CD5720" w:rsidRPr="006732AD">
        <w:rPr>
          <w:rFonts w:ascii="Times New Roman" w:hAnsi="Times New Roman" w:cs="Times New Roman"/>
          <w:color w:val="000000"/>
        </w:rPr>
        <w:t xml:space="preserve"> is responsible for the flow of the meeting and has a helpful role in the delegation of responsib</w:t>
      </w:r>
      <w:r w:rsidR="006732AD">
        <w:rPr>
          <w:rFonts w:ascii="Times New Roman" w:hAnsi="Times New Roman" w:cs="Times New Roman"/>
          <w:color w:val="000000"/>
        </w:rPr>
        <w:t xml:space="preserve">ilities. </w:t>
      </w:r>
      <w:r w:rsidR="0041562E" w:rsidRPr="006732AD">
        <w:rPr>
          <w:rFonts w:ascii="Times New Roman" w:hAnsi="Times New Roman" w:cs="Times New Roman"/>
          <w:color w:val="000000"/>
        </w:rPr>
        <w:t>Secretary</w:t>
      </w:r>
      <w:r w:rsidR="00CD5720" w:rsidRPr="006732AD">
        <w:rPr>
          <w:rFonts w:ascii="Times New Roman" w:hAnsi="Times New Roman" w:cs="Times New Roman"/>
          <w:color w:val="000000"/>
        </w:rPr>
        <w:t xml:space="preserve"> – This role belongs to th</w:t>
      </w:r>
      <w:r w:rsidR="0041562E" w:rsidRPr="006732AD">
        <w:rPr>
          <w:rFonts w:ascii="Times New Roman" w:hAnsi="Times New Roman" w:cs="Times New Roman"/>
          <w:color w:val="000000"/>
        </w:rPr>
        <w:t>e meeting note taker. This individual</w:t>
      </w:r>
      <w:r w:rsidR="00CD5720" w:rsidRPr="006732AD">
        <w:rPr>
          <w:rFonts w:ascii="Times New Roman" w:hAnsi="Times New Roman" w:cs="Times New Roman"/>
          <w:color w:val="000000"/>
        </w:rPr>
        <w:t xml:space="preserve"> is responsible to take notes at all the meetings and to relay the </w:t>
      </w:r>
      <w:proofErr w:type="gramStart"/>
      <w:r w:rsidR="00CD5720" w:rsidRPr="006732AD">
        <w:rPr>
          <w:rFonts w:ascii="Times New Roman" w:hAnsi="Times New Roman" w:cs="Times New Roman"/>
          <w:color w:val="000000"/>
        </w:rPr>
        <w:t>important information</w:t>
      </w:r>
      <w:proofErr w:type="gramEnd"/>
      <w:r w:rsidR="00CD5720" w:rsidRPr="006732AD">
        <w:rPr>
          <w:rFonts w:ascii="Times New Roman" w:hAnsi="Times New Roman" w:cs="Times New Roman"/>
          <w:color w:val="000000"/>
        </w:rPr>
        <w:t xml:space="preserve"> and any decisions made during the meeting to the other members via email by the end of the next day. They will also be responsible for recording any disciplinary actions taken toward any member of the group. </w:t>
      </w:r>
      <w:r w:rsidR="0041562E" w:rsidRPr="006732AD">
        <w:rPr>
          <w:rFonts w:ascii="Times New Roman" w:hAnsi="Times New Roman" w:cs="Times New Roman"/>
          <w:color w:val="000000"/>
        </w:rPr>
        <w:t>Planner</w:t>
      </w:r>
      <w:r w:rsidR="00CD5720" w:rsidRPr="006732AD">
        <w:rPr>
          <w:rFonts w:ascii="Times New Roman" w:hAnsi="Times New Roman" w:cs="Times New Roman"/>
          <w:color w:val="000000"/>
        </w:rPr>
        <w:t xml:space="preserve"> – This role belongs to the agenda mak</w:t>
      </w:r>
      <w:r w:rsidR="0041562E" w:rsidRPr="006732AD">
        <w:rPr>
          <w:rFonts w:ascii="Times New Roman" w:hAnsi="Times New Roman" w:cs="Times New Roman"/>
          <w:color w:val="000000"/>
        </w:rPr>
        <w:t>er. This member of the team</w:t>
      </w:r>
      <w:r w:rsidR="00CD5720" w:rsidRPr="006732AD">
        <w:rPr>
          <w:rFonts w:ascii="Times New Roman" w:hAnsi="Times New Roman" w:cs="Times New Roman"/>
          <w:color w:val="000000"/>
        </w:rPr>
        <w:t xml:space="preserve"> is responsible for making an agenda of subjects which need to be covered in the upcoming meeting. The agenda shall be emailed to the group before </w:t>
      </w:r>
      <w:r w:rsidR="00940B71" w:rsidRPr="006732AD">
        <w:rPr>
          <w:rFonts w:ascii="Times New Roman" w:hAnsi="Times New Roman" w:cs="Times New Roman"/>
          <w:color w:val="000000"/>
        </w:rPr>
        <w:t>end of day Sunday</w:t>
      </w:r>
      <w:r w:rsidR="00CD5720" w:rsidRPr="006732AD">
        <w:rPr>
          <w:rFonts w:ascii="Times New Roman" w:hAnsi="Times New Roman" w:cs="Times New Roman"/>
          <w:color w:val="000000"/>
        </w:rPr>
        <w:t xml:space="preserve"> for a </w:t>
      </w:r>
      <w:r w:rsidR="00940B71" w:rsidRPr="006732AD">
        <w:rPr>
          <w:rFonts w:ascii="Times New Roman" w:hAnsi="Times New Roman" w:cs="Times New Roman"/>
          <w:color w:val="000000"/>
        </w:rPr>
        <w:t>Tuesday</w:t>
      </w:r>
      <w:r w:rsidR="00CD5720" w:rsidRPr="006732AD">
        <w:rPr>
          <w:rFonts w:ascii="Times New Roman" w:hAnsi="Times New Roman" w:cs="Times New Roman"/>
          <w:color w:val="000000"/>
        </w:rPr>
        <w:t xml:space="preserve"> meeting and three days before any other meeting. If any member in a role does not follow through with his responsibilities on multiple occasions or if for some reason a member is not able to perform their duties, they shall be replaced by group decision. </w:t>
      </w:r>
    </w:p>
    <w:p w:rsidR="00B84E42" w:rsidRPr="00B84E42" w:rsidRDefault="00B84E42" w:rsidP="00B84E42">
      <w:pPr>
        <w:widowControl w:val="0"/>
        <w:tabs>
          <w:tab w:val="left" w:pos="220"/>
          <w:tab w:val="left" w:pos="270"/>
        </w:tabs>
        <w:autoSpaceDE w:val="0"/>
        <w:autoSpaceDN w:val="0"/>
        <w:adjustRightInd w:val="0"/>
        <w:spacing w:after="320" w:line="360" w:lineRule="atLeast"/>
        <w:rPr>
          <w:rFonts w:ascii="Times New Roman" w:hAnsi="Times New Roman" w:cs="Times New Roman"/>
          <w:color w:val="000000"/>
        </w:rPr>
      </w:pPr>
    </w:p>
    <w:p w:rsidR="00CD5720" w:rsidRPr="006732AD" w:rsidRDefault="006732AD" w:rsidP="006732AD">
      <w:pPr>
        <w:widowControl w:val="0"/>
        <w:numPr>
          <w:ilvl w:val="0"/>
          <w:numId w:val="10"/>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lastRenderedPageBreak/>
        <w:t xml:space="preserve">Decision making: </w:t>
      </w:r>
      <w:r w:rsidR="00CD5720" w:rsidRPr="006732AD">
        <w:rPr>
          <w:rFonts w:ascii="Times New Roman" w:hAnsi="Times New Roman" w:cs="Times New Roman"/>
          <w:color w:val="000000"/>
        </w:rPr>
        <w:t xml:space="preserve">Any decisions which need to be made about the project, project direction or disciplinary action will be made by a </w:t>
      </w:r>
      <w:r w:rsidR="00940B71" w:rsidRPr="006732AD">
        <w:rPr>
          <w:rFonts w:ascii="Times New Roman" w:hAnsi="Times New Roman" w:cs="Times New Roman"/>
          <w:color w:val="000000"/>
        </w:rPr>
        <w:t xml:space="preserve">simple </w:t>
      </w:r>
      <w:r w:rsidR="00CD5720" w:rsidRPr="006732AD">
        <w:rPr>
          <w:rFonts w:ascii="Times New Roman" w:hAnsi="Times New Roman" w:cs="Times New Roman"/>
          <w:color w:val="000000"/>
        </w:rPr>
        <w:t>majority vote. Any decisions about delegatio</w:t>
      </w:r>
      <w:r>
        <w:rPr>
          <w:rFonts w:ascii="Times New Roman" w:hAnsi="Times New Roman" w:cs="Times New Roman"/>
          <w:color w:val="000000"/>
        </w:rPr>
        <w:t xml:space="preserve">n will be covered in part six.  </w:t>
      </w:r>
    </w:p>
    <w:p w:rsidR="00CD5720" w:rsidRPr="006732AD" w:rsidRDefault="00CD5720" w:rsidP="006732AD">
      <w:pPr>
        <w:widowControl w:val="0"/>
        <w:numPr>
          <w:ilvl w:val="0"/>
          <w:numId w:val="10"/>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t>Group decisions on delegation:</w:t>
      </w:r>
      <w:r w:rsidR="006732AD">
        <w:rPr>
          <w:rFonts w:ascii="Times New Roman" w:hAnsi="Times New Roman" w:cs="Times New Roman"/>
          <w:color w:val="000000"/>
        </w:rPr>
        <w:t xml:space="preserve"> </w:t>
      </w:r>
      <w:r w:rsidRPr="006732AD">
        <w:rPr>
          <w:rFonts w:ascii="Times New Roman" w:hAnsi="Times New Roman" w:cs="Times New Roman"/>
          <w:color w:val="000000"/>
        </w:rPr>
        <w:t xml:space="preserve">The delegation of responsibilities to group members will be decided in the following fashion. The responsibilities will be discussed and decided on as a group decision. Then each group member </w:t>
      </w:r>
      <w:proofErr w:type="gramStart"/>
      <w:r w:rsidRPr="006732AD">
        <w:rPr>
          <w:rFonts w:ascii="Times New Roman" w:hAnsi="Times New Roman" w:cs="Times New Roman"/>
          <w:color w:val="000000"/>
        </w:rPr>
        <w:t>has the opportunity to</w:t>
      </w:r>
      <w:proofErr w:type="gramEnd"/>
      <w:r w:rsidRPr="006732AD">
        <w:rPr>
          <w:rFonts w:ascii="Times New Roman" w:hAnsi="Times New Roman" w:cs="Times New Roman"/>
          <w:color w:val="000000"/>
        </w:rPr>
        <w:t xml:space="preserve"> volunteer for the task he may want. If a group member does not volunteer for a task, t</w:t>
      </w:r>
      <w:r w:rsidR="00940B71" w:rsidRPr="006732AD">
        <w:rPr>
          <w:rFonts w:ascii="Times New Roman" w:hAnsi="Times New Roman" w:cs="Times New Roman"/>
          <w:color w:val="000000"/>
        </w:rPr>
        <w:t>hey will be assigned one by the Team Lead</w:t>
      </w:r>
      <w:r w:rsidRPr="006732AD">
        <w:rPr>
          <w:rFonts w:ascii="Times New Roman" w:hAnsi="Times New Roman" w:cs="Times New Roman"/>
          <w:color w:val="000000"/>
        </w:rPr>
        <w:t xml:space="preserve">. If a group member feels the portion of responsibility is unfair, they may voice their concern and state a reason why. If a majority of the group feels this member is correct, the responsibilities will be </w:t>
      </w:r>
      <w:proofErr w:type="gramStart"/>
      <w:r w:rsidRPr="006732AD">
        <w:rPr>
          <w:rFonts w:ascii="Times New Roman" w:hAnsi="Times New Roman" w:cs="Times New Roman"/>
          <w:color w:val="000000"/>
        </w:rPr>
        <w:t>reformed</w:t>
      </w:r>
      <w:proofErr w:type="gramEnd"/>
      <w:r w:rsidRPr="006732AD">
        <w:rPr>
          <w:rFonts w:ascii="Times New Roman" w:hAnsi="Times New Roman" w:cs="Times New Roman"/>
          <w:color w:val="000000"/>
        </w:rPr>
        <w:t xml:space="preserve"> and the delega</w:t>
      </w:r>
      <w:r w:rsidR="006732AD">
        <w:rPr>
          <w:rFonts w:ascii="Times New Roman" w:hAnsi="Times New Roman" w:cs="Times New Roman"/>
          <w:color w:val="000000"/>
        </w:rPr>
        <w:t>tion process will start again.</w:t>
      </w:r>
    </w:p>
    <w:p w:rsidR="00CD5720" w:rsidRPr="005C632C" w:rsidRDefault="00CD5720" w:rsidP="005C632C">
      <w:pPr>
        <w:widowControl w:val="0"/>
        <w:autoSpaceDE w:val="0"/>
        <w:autoSpaceDN w:val="0"/>
        <w:adjustRightInd w:val="0"/>
        <w:spacing w:after="240" w:line="440" w:lineRule="atLeast"/>
        <w:outlineLvl w:val="0"/>
        <w:rPr>
          <w:rFonts w:ascii="Times" w:hAnsi="Times" w:cs="Times"/>
          <w:b/>
          <w:color w:val="000000"/>
          <w:sz w:val="28"/>
          <w:szCs w:val="28"/>
        </w:rPr>
      </w:pPr>
      <w:r w:rsidRPr="005C632C">
        <w:rPr>
          <w:rFonts w:ascii="Times" w:hAnsi="Times" w:cs="Times"/>
          <w:b/>
          <w:color w:val="000000"/>
          <w:sz w:val="28"/>
          <w:szCs w:val="28"/>
        </w:rPr>
        <w:t xml:space="preserve">Group participation and work quality </w:t>
      </w:r>
    </w:p>
    <w:p w:rsidR="00CD5720" w:rsidRPr="006732AD" w:rsidRDefault="00B84E42" w:rsidP="006732AD">
      <w:pPr>
        <w:widowControl w:val="0"/>
        <w:numPr>
          <w:ilvl w:val="0"/>
          <w:numId w:val="11"/>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Group participation: </w:t>
      </w:r>
      <w:r w:rsidR="00CD5720" w:rsidRPr="006732AD">
        <w:rPr>
          <w:rFonts w:ascii="Times New Roman" w:hAnsi="Times New Roman" w:cs="Times New Roman"/>
          <w:color w:val="000000"/>
        </w:rPr>
        <w:t>If a group member isn</w:t>
      </w:r>
      <w:r w:rsidR="00940B71" w:rsidRPr="006732AD">
        <w:rPr>
          <w:rFonts w:ascii="Times New Roman" w:hAnsi="Times New Roman" w:cs="Times New Roman"/>
          <w:color w:val="000000"/>
        </w:rPr>
        <w:t>’</w:t>
      </w:r>
      <w:r w:rsidR="00CD5720" w:rsidRPr="006732AD">
        <w:rPr>
          <w:rFonts w:ascii="Times New Roman" w:hAnsi="Times New Roman" w:cs="Times New Roman"/>
          <w:color w:val="000000"/>
        </w:rPr>
        <w:t>t participating or is over pa</w:t>
      </w:r>
      <w:r w:rsidR="00940B71" w:rsidRPr="006732AD">
        <w:rPr>
          <w:rFonts w:ascii="Times New Roman" w:hAnsi="Times New Roman" w:cs="Times New Roman"/>
          <w:color w:val="000000"/>
        </w:rPr>
        <w:t>rticipating it will be the Team Lead’</w:t>
      </w:r>
      <w:r w:rsidR="00CD5720" w:rsidRPr="006732AD">
        <w:rPr>
          <w:rFonts w:ascii="Times New Roman" w:hAnsi="Times New Roman" w:cs="Times New Roman"/>
          <w:color w:val="000000"/>
        </w:rPr>
        <w:t xml:space="preserve">s responsibility to politely ask the member to share either </w:t>
      </w:r>
      <w:proofErr w:type="gramStart"/>
      <w:r w:rsidR="00CD5720" w:rsidRPr="006732AD">
        <w:rPr>
          <w:rFonts w:ascii="Times New Roman" w:hAnsi="Times New Roman" w:cs="Times New Roman"/>
          <w:color w:val="000000"/>
        </w:rPr>
        <w:t>more or less based</w:t>
      </w:r>
      <w:proofErr w:type="gramEnd"/>
      <w:r w:rsidR="00CD5720" w:rsidRPr="006732AD">
        <w:rPr>
          <w:rFonts w:ascii="Times New Roman" w:hAnsi="Times New Roman" w:cs="Times New Roman"/>
          <w:color w:val="000000"/>
        </w:rPr>
        <w:t xml:space="preserve"> on the situation. If some</w:t>
      </w:r>
      <w:r w:rsidR="00940B71" w:rsidRPr="006732AD">
        <w:rPr>
          <w:rFonts w:ascii="Times New Roman" w:hAnsi="Times New Roman" w:cs="Times New Roman"/>
          <w:color w:val="000000"/>
        </w:rPr>
        <w:t>one</w:t>
      </w:r>
      <w:r w:rsidR="00CD5720" w:rsidRPr="006732AD">
        <w:rPr>
          <w:rFonts w:ascii="Times New Roman" w:hAnsi="Times New Roman" w:cs="Times New Roman"/>
          <w:color w:val="000000"/>
        </w:rPr>
        <w:t xml:space="preserve"> is asked to share what they think or is asked to give others a chance to share, but they do not, and their under or over sharing is blocking the flow of the meeting, then by group decision it may </w:t>
      </w:r>
      <w:r w:rsidR="00940B71" w:rsidRPr="006732AD">
        <w:rPr>
          <w:rFonts w:ascii="Times New Roman" w:hAnsi="Times New Roman" w:cs="Times New Roman"/>
          <w:color w:val="000000"/>
        </w:rPr>
        <w:t>be considered a minor offense.</w:t>
      </w:r>
    </w:p>
    <w:p w:rsidR="00CD5720" w:rsidRPr="006732AD" w:rsidRDefault="00B84E42" w:rsidP="006732AD">
      <w:pPr>
        <w:widowControl w:val="0"/>
        <w:numPr>
          <w:ilvl w:val="0"/>
          <w:numId w:val="11"/>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Work not up to standard: </w:t>
      </w:r>
      <w:r w:rsidR="00CD5720" w:rsidRPr="006732AD">
        <w:rPr>
          <w:rFonts w:ascii="Times New Roman" w:hAnsi="Times New Roman" w:cs="Times New Roman"/>
          <w:color w:val="000000"/>
        </w:rPr>
        <w:t>Group standards, regarding quality and timeliness of work, are important to uphold if we aim to succeed as a group. With goal 2 in mind we should always be putting forth the effort necessary to submit our best work. However, if there is a problem it should be handled in the following manner. It is understandable that at some point in this project someone may not be able to put in the time or effort necessary to meet group standards. If that should happen he must notify the group as soon as possible so the task can be redistributed, using the system established in group decisions and delegation, and the group can continue functioning at its highest level. If he continues to repeat this behavior it may result in a minor or major offence depending on the severity. In any case a minor offence must be given to the individual, for this action, before a major offence can be. At some point the grou</w:t>
      </w:r>
      <w:r w:rsidR="00940B71" w:rsidRPr="006732AD">
        <w:rPr>
          <w:rFonts w:ascii="Times New Roman" w:hAnsi="Times New Roman" w:cs="Times New Roman"/>
          <w:color w:val="000000"/>
        </w:rPr>
        <w:t xml:space="preserve">p may seize to offer work to them as </w:t>
      </w:r>
      <w:proofErr w:type="spellStart"/>
      <w:r w:rsidR="00940B71" w:rsidRPr="006732AD">
        <w:rPr>
          <w:rFonts w:ascii="Times New Roman" w:hAnsi="Times New Roman" w:cs="Times New Roman"/>
          <w:color w:val="000000"/>
        </w:rPr>
        <w:t>theyare</w:t>
      </w:r>
      <w:proofErr w:type="spellEnd"/>
      <w:r w:rsidR="00CD5720" w:rsidRPr="006732AD">
        <w:rPr>
          <w:rFonts w:ascii="Times New Roman" w:hAnsi="Times New Roman" w:cs="Times New Roman"/>
          <w:color w:val="000000"/>
        </w:rPr>
        <w:t xml:space="preserve"> untrustworthy at that point. However, a group member may be able to redeem himself. If said member continues to perform above expectations for at least two weeks he shall be returned to full membe</w:t>
      </w:r>
      <w:r>
        <w:rPr>
          <w:rFonts w:ascii="Times New Roman" w:hAnsi="Times New Roman" w:cs="Times New Roman"/>
          <w:color w:val="000000"/>
        </w:rPr>
        <w:t>r status by way of this clause.</w:t>
      </w:r>
    </w:p>
    <w:p w:rsidR="00CD5720" w:rsidRPr="006732AD" w:rsidRDefault="00CD5720" w:rsidP="006732AD">
      <w:pPr>
        <w:widowControl w:val="0"/>
        <w:numPr>
          <w:ilvl w:val="0"/>
          <w:numId w:val="11"/>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6732AD">
        <w:rPr>
          <w:rFonts w:ascii="Times New Roman" w:hAnsi="Times New Roman" w:cs="Times New Roman"/>
          <w:color w:val="000000"/>
        </w:rPr>
        <w:lastRenderedPageBreak/>
        <w:t>Gr</w:t>
      </w:r>
      <w:r w:rsidR="00B84E42">
        <w:rPr>
          <w:rFonts w:ascii="Times New Roman" w:hAnsi="Times New Roman" w:cs="Times New Roman"/>
          <w:color w:val="000000"/>
        </w:rPr>
        <w:t xml:space="preserve">oup members unprepared: </w:t>
      </w:r>
      <w:r w:rsidRPr="006732AD">
        <w:rPr>
          <w:rFonts w:ascii="Times New Roman" w:hAnsi="Times New Roman" w:cs="Times New Roman"/>
          <w:color w:val="000000"/>
        </w:rPr>
        <w:t>It is understood that people are busy with other classes and school work. If by group consciousness it is obvious that a member is unprepared for a meeting, and their unpreparedness creates a hindrance to the group and project, then disciplinary action will have to take place. Unpreparedness of this form will immediately result in a warning t</w:t>
      </w:r>
      <w:r w:rsidR="00B84E42">
        <w:rPr>
          <w:rFonts w:ascii="Times New Roman" w:hAnsi="Times New Roman" w:cs="Times New Roman"/>
          <w:color w:val="000000"/>
        </w:rPr>
        <w:t xml:space="preserve">hen a minor offence hereafter.  </w:t>
      </w:r>
    </w:p>
    <w:p w:rsidR="00CD5720" w:rsidRPr="006732AD" w:rsidRDefault="00B84E42" w:rsidP="006732AD">
      <w:pPr>
        <w:widowControl w:val="0"/>
        <w:numPr>
          <w:ilvl w:val="0"/>
          <w:numId w:val="11"/>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Workload too heavy: </w:t>
      </w:r>
      <w:r w:rsidR="00CD5720" w:rsidRPr="006732AD">
        <w:rPr>
          <w:rFonts w:ascii="Times New Roman" w:hAnsi="Times New Roman" w:cs="Times New Roman"/>
          <w:color w:val="000000"/>
        </w:rPr>
        <w:t>If with the time restraints and number of group members actively participating is not sufficient enough to complete the task, a plea of</w:t>
      </w:r>
      <w:r w:rsidR="00940B71" w:rsidRPr="006732AD">
        <w:rPr>
          <w:rFonts w:ascii="Times New Roman" w:hAnsi="Times New Roman" w:cs="Times New Roman"/>
          <w:color w:val="000000"/>
        </w:rPr>
        <w:t xml:space="preserve"> mercy will be sent to the professor via email</w:t>
      </w:r>
      <w:r w:rsidR="00CD5720" w:rsidRPr="006732AD">
        <w:rPr>
          <w:rFonts w:ascii="Times New Roman" w:hAnsi="Times New Roman" w:cs="Times New Roman"/>
          <w:color w:val="000000"/>
        </w:rPr>
        <w:t xml:space="preserve"> which logs the details of the amount of work to be done, the status of</w:t>
      </w:r>
      <w:r w:rsidR="00940B71" w:rsidRPr="006732AD">
        <w:rPr>
          <w:rFonts w:ascii="Times New Roman" w:hAnsi="Times New Roman" w:cs="Times New Roman"/>
          <w:color w:val="000000"/>
        </w:rPr>
        <w:t xml:space="preserve"> how much is completed, and why it cannot be</w:t>
      </w:r>
      <w:r w:rsidR="00CD5720" w:rsidRPr="006732AD">
        <w:rPr>
          <w:rFonts w:ascii="Times New Roman" w:hAnsi="Times New Roman" w:cs="Times New Roman"/>
          <w:color w:val="000000"/>
        </w:rPr>
        <w:t xml:space="preserve"> complete</w:t>
      </w:r>
      <w:r w:rsidR="00940B71" w:rsidRPr="006732AD">
        <w:rPr>
          <w:rFonts w:ascii="Times New Roman" w:hAnsi="Times New Roman" w:cs="Times New Roman"/>
          <w:color w:val="000000"/>
        </w:rPr>
        <w:t>d</w:t>
      </w:r>
      <w:r>
        <w:rPr>
          <w:rFonts w:ascii="Times New Roman" w:hAnsi="Times New Roman" w:cs="Times New Roman"/>
          <w:color w:val="000000"/>
        </w:rPr>
        <w:t xml:space="preserve"> in that </w:t>
      </w:r>
      <w:proofErr w:type="gramStart"/>
      <w:r>
        <w:rPr>
          <w:rFonts w:ascii="Times New Roman" w:hAnsi="Times New Roman" w:cs="Times New Roman"/>
          <w:color w:val="000000"/>
        </w:rPr>
        <w:t>time period</w:t>
      </w:r>
      <w:proofErr w:type="gramEnd"/>
      <w:r>
        <w:rPr>
          <w:rFonts w:ascii="Times New Roman" w:hAnsi="Times New Roman" w:cs="Times New Roman"/>
          <w:color w:val="000000"/>
        </w:rPr>
        <w:t>.</w:t>
      </w:r>
    </w:p>
    <w:p w:rsidR="00CD5720" w:rsidRPr="005C632C" w:rsidRDefault="00CD5720" w:rsidP="005C632C">
      <w:pPr>
        <w:widowControl w:val="0"/>
        <w:autoSpaceDE w:val="0"/>
        <w:autoSpaceDN w:val="0"/>
        <w:adjustRightInd w:val="0"/>
        <w:spacing w:after="240" w:line="440" w:lineRule="atLeast"/>
        <w:outlineLvl w:val="0"/>
        <w:rPr>
          <w:rFonts w:ascii="Times" w:hAnsi="Times" w:cs="Times"/>
          <w:b/>
          <w:color w:val="000000"/>
          <w:sz w:val="28"/>
          <w:szCs w:val="28"/>
        </w:rPr>
      </w:pPr>
      <w:r w:rsidRPr="005C632C">
        <w:rPr>
          <w:rFonts w:ascii="Times" w:hAnsi="Times" w:cs="Times"/>
          <w:b/>
          <w:color w:val="000000"/>
          <w:sz w:val="28"/>
          <w:szCs w:val="28"/>
        </w:rPr>
        <w:t xml:space="preserve">Disciplinary Procedures: </w:t>
      </w:r>
    </w:p>
    <w:p w:rsidR="00CD5720" w:rsidRPr="006732AD" w:rsidRDefault="00B84E42"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Regarding disciplinary actions: </w:t>
      </w:r>
      <w:r w:rsidR="00CD5720" w:rsidRPr="006732AD">
        <w:rPr>
          <w:rFonts w:ascii="Times New Roman" w:hAnsi="Times New Roman" w:cs="Times New Roman"/>
          <w:color w:val="000000"/>
        </w:rPr>
        <w:t xml:space="preserve">Any disciplinary action to be administered can be overridden by group conscience, if decided by a </w:t>
      </w:r>
      <w:r w:rsidR="00940B71" w:rsidRPr="006732AD">
        <w:rPr>
          <w:rFonts w:ascii="Times New Roman" w:hAnsi="Times New Roman" w:cs="Times New Roman"/>
          <w:color w:val="000000"/>
        </w:rPr>
        <w:t xml:space="preserve">simple </w:t>
      </w:r>
      <w:r>
        <w:rPr>
          <w:rFonts w:ascii="Times New Roman" w:hAnsi="Times New Roman" w:cs="Times New Roman"/>
          <w:color w:val="000000"/>
        </w:rPr>
        <w:t>majority vote.</w:t>
      </w:r>
    </w:p>
    <w:p w:rsidR="00CD5720" w:rsidRPr="006732AD" w:rsidRDefault="00B84E42"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Disciplinary Log: </w:t>
      </w:r>
      <w:r w:rsidR="00CD5720" w:rsidRPr="006732AD">
        <w:rPr>
          <w:rFonts w:ascii="Times New Roman" w:hAnsi="Times New Roman" w:cs="Times New Roman"/>
          <w:color w:val="000000"/>
        </w:rPr>
        <w:t xml:space="preserve">The note taker will be responsible for logging any information on offenses committed by any member. This report will be sent out with the meeting notes every </w:t>
      </w:r>
      <w:proofErr w:type="gramStart"/>
      <w:r w:rsidR="00CD5720" w:rsidRPr="006732AD">
        <w:rPr>
          <w:rFonts w:ascii="Times New Roman" w:hAnsi="Times New Roman" w:cs="Times New Roman"/>
          <w:color w:val="000000"/>
        </w:rPr>
        <w:t>week</w:t>
      </w:r>
      <w:proofErr w:type="gramEnd"/>
      <w:r w:rsidR="00CD5720" w:rsidRPr="006732AD">
        <w:rPr>
          <w:rFonts w:ascii="Times New Roman" w:hAnsi="Times New Roman" w:cs="Times New Roman"/>
          <w:color w:val="000000"/>
        </w:rPr>
        <w:t xml:space="preserve"> so each </w:t>
      </w:r>
      <w:r>
        <w:rPr>
          <w:rFonts w:ascii="Times New Roman" w:hAnsi="Times New Roman" w:cs="Times New Roman"/>
          <w:color w:val="000000"/>
        </w:rPr>
        <w:t>member knows where they stand.</w:t>
      </w:r>
    </w:p>
    <w:p w:rsidR="00CD5720" w:rsidRPr="006732AD" w:rsidRDefault="00B84E42"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Minor Group Offence: </w:t>
      </w:r>
      <w:r w:rsidR="00CD5720" w:rsidRPr="006732AD">
        <w:rPr>
          <w:rFonts w:ascii="Times New Roman" w:hAnsi="Times New Roman" w:cs="Times New Roman"/>
          <w:color w:val="000000"/>
        </w:rPr>
        <w:t>A minor group offence can occur for breaking indicated statutes of the charter. Minor offences requir</w:t>
      </w:r>
      <w:r w:rsidR="00940B71" w:rsidRPr="006732AD">
        <w:rPr>
          <w:rFonts w:ascii="Times New Roman" w:hAnsi="Times New Roman" w:cs="Times New Roman"/>
          <w:color w:val="000000"/>
        </w:rPr>
        <w:t>e the offender t</w:t>
      </w:r>
      <w:r w:rsidR="00CD5720" w:rsidRPr="006732AD">
        <w:rPr>
          <w:rFonts w:ascii="Times New Roman" w:hAnsi="Times New Roman" w:cs="Times New Roman"/>
          <w:color w:val="000000"/>
        </w:rPr>
        <w:t xml:space="preserve">o </w:t>
      </w:r>
      <w:r w:rsidR="00940B71" w:rsidRPr="006732AD">
        <w:rPr>
          <w:rFonts w:ascii="Times New Roman" w:hAnsi="Times New Roman" w:cs="Times New Roman"/>
          <w:color w:val="000000"/>
        </w:rPr>
        <w:t xml:space="preserve">perform some reasonable restitution as decided by the group at that time. This restitution may </w:t>
      </w:r>
      <w:r w:rsidR="00884D6D" w:rsidRPr="006732AD">
        <w:rPr>
          <w:rFonts w:ascii="Times New Roman" w:hAnsi="Times New Roman" w:cs="Times New Roman"/>
          <w:color w:val="000000"/>
        </w:rPr>
        <w:t>be appealed to the TA or the pro</w:t>
      </w:r>
      <w:r w:rsidR="00940B71" w:rsidRPr="006732AD">
        <w:rPr>
          <w:rFonts w:ascii="Times New Roman" w:hAnsi="Times New Roman" w:cs="Times New Roman"/>
          <w:color w:val="000000"/>
        </w:rPr>
        <w:t>fesso</w:t>
      </w:r>
      <w:r w:rsidR="00884D6D" w:rsidRPr="006732AD">
        <w:rPr>
          <w:rFonts w:ascii="Times New Roman" w:hAnsi="Times New Roman" w:cs="Times New Roman"/>
          <w:color w:val="000000"/>
        </w:rPr>
        <w:t>r if the minor offende</w:t>
      </w:r>
      <w:r w:rsidR="00940B71" w:rsidRPr="006732AD">
        <w:rPr>
          <w:rFonts w:ascii="Times New Roman" w:hAnsi="Times New Roman" w:cs="Times New Roman"/>
          <w:color w:val="000000"/>
        </w:rPr>
        <w:t xml:space="preserve">r </w:t>
      </w:r>
      <w:r w:rsidR="00884D6D" w:rsidRPr="006732AD">
        <w:rPr>
          <w:rFonts w:ascii="Times New Roman" w:hAnsi="Times New Roman" w:cs="Times New Roman"/>
          <w:color w:val="000000"/>
        </w:rPr>
        <w:t xml:space="preserve">feels it is unreasonable. </w:t>
      </w:r>
      <w:proofErr w:type="spellStart"/>
      <w:r w:rsidR="00884D6D" w:rsidRPr="006732AD">
        <w:rPr>
          <w:rFonts w:ascii="Times New Roman" w:hAnsi="Times New Roman" w:cs="Times New Roman"/>
          <w:color w:val="000000"/>
        </w:rPr>
        <w:t>The</w:t>
      </w:r>
      <w:r w:rsidR="00CD5720" w:rsidRPr="006732AD">
        <w:rPr>
          <w:rFonts w:ascii="Times New Roman" w:hAnsi="Times New Roman" w:cs="Times New Roman"/>
          <w:color w:val="000000"/>
        </w:rPr>
        <w:t>record</w:t>
      </w:r>
      <w:proofErr w:type="spellEnd"/>
      <w:r w:rsidR="00CD5720" w:rsidRPr="006732AD">
        <w:rPr>
          <w:rFonts w:ascii="Times New Roman" w:hAnsi="Times New Roman" w:cs="Times New Roman"/>
          <w:color w:val="000000"/>
        </w:rPr>
        <w:t xml:space="preserve"> of the minor offence and </w:t>
      </w:r>
      <w:r w:rsidR="00884D6D" w:rsidRPr="006732AD">
        <w:rPr>
          <w:rFonts w:ascii="Times New Roman" w:hAnsi="Times New Roman" w:cs="Times New Roman"/>
          <w:color w:val="000000"/>
        </w:rPr>
        <w:t>the punishment</w:t>
      </w:r>
      <w:r w:rsidR="00CD5720" w:rsidRPr="006732AD">
        <w:rPr>
          <w:rFonts w:ascii="Times New Roman" w:hAnsi="Times New Roman" w:cs="Times New Roman"/>
          <w:color w:val="000000"/>
        </w:rPr>
        <w:t xml:space="preserve"> will be recorded by </w:t>
      </w:r>
      <w:r>
        <w:rPr>
          <w:rFonts w:ascii="Times New Roman" w:hAnsi="Times New Roman" w:cs="Times New Roman"/>
          <w:color w:val="000000"/>
        </w:rPr>
        <w:t xml:space="preserve">the group assigned note taker. </w:t>
      </w:r>
    </w:p>
    <w:p w:rsidR="00B84E42" w:rsidRDefault="00CD5720"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B84E42">
        <w:rPr>
          <w:rFonts w:ascii="Times New Roman" w:hAnsi="Times New Roman" w:cs="Times New Roman"/>
          <w:color w:val="000000"/>
        </w:rPr>
        <w:t>Major Group Offence:</w:t>
      </w:r>
      <w:r w:rsidR="00B84E42" w:rsidRPr="00B84E42">
        <w:rPr>
          <w:rFonts w:ascii="Times New Roman" w:hAnsi="Times New Roman" w:cs="Times New Roman"/>
          <w:color w:val="000000"/>
        </w:rPr>
        <w:t xml:space="preserve"> </w:t>
      </w:r>
      <w:r w:rsidRPr="00B84E42">
        <w:rPr>
          <w:rFonts w:ascii="Times New Roman" w:hAnsi="Times New Roman" w:cs="Times New Roman"/>
          <w:color w:val="000000"/>
        </w:rPr>
        <w:t xml:space="preserve">A major group offence can occur by breaking indicated statutes of the charter, or for accumulation of 3 or more minor offences. Major offences require that the </w:t>
      </w:r>
      <w:r w:rsidR="00884D6D" w:rsidRPr="00B84E42">
        <w:rPr>
          <w:rFonts w:ascii="Times New Roman" w:hAnsi="Times New Roman" w:cs="Times New Roman"/>
          <w:color w:val="000000"/>
        </w:rPr>
        <w:t>offender is placed</w:t>
      </w:r>
      <w:r w:rsidRPr="00B84E42">
        <w:rPr>
          <w:rFonts w:ascii="Times New Roman" w:hAnsi="Times New Roman" w:cs="Times New Roman"/>
          <w:color w:val="000000"/>
        </w:rPr>
        <w:t xml:space="preserve"> on probation and his probation status is to be clearly documented by email including a detailed description of his offence. </w:t>
      </w:r>
    </w:p>
    <w:p w:rsidR="00B84E42" w:rsidRPr="000B6A1F" w:rsidRDefault="00B84E42"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0B6A1F">
        <w:rPr>
          <w:rFonts w:ascii="Times New Roman" w:hAnsi="Times New Roman" w:cs="Times New Roman"/>
          <w:color w:val="000000"/>
        </w:rPr>
        <w:t>Probation: A team member on pro</w:t>
      </w:r>
      <w:r w:rsidR="000B6A1F" w:rsidRPr="000B6A1F">
        <w:rPr>
          <w:rFonts w:ascii="Times New Roman" w:hAnsi="Times New Roman" w:cs="Times New Roman"/>
          <w:color w:val="000000"/>
        </w:rPr>
        <w:t>bation must submit daily reports</w:t>
      </w:r>
      <w:r w:rsidRPr="000B6A1F">
        <w:rPr>
          <w:rFonts w:ascii="Times New Roman" w:hAnsi="Times New Roman" w:cs="Times New Roman"/>
          <w:color w:val="000000"/>
        </w:rPr>
        <w:t xml:space="preserve"> to be reviewed by the rest of the team. Any team member in good standing may call for a vote to return the probationary team me</w:t>
      </w:r>
      <w:r w:rsidR="000B6A1F" w:rsidRPr="000B6A1F">
        <w:rPr>
          <w:rFonts w:ascii="Times New Roman" w:hAnsi="Times New Roman" w:cs="Times New Roman"/>
          <w:color w:val="000000"/>
        </w:rPr>
        <w:t xml:space="preserve">mber to good standing, that vote will </w:t>
      </w:r>
      <w:r w:rsidR="00B31331">
        <w:rPr>
          <w:rFonts w:ascii="Times New Roman" w:hAnsi="Times New Roman" w:cs="Times New Roman"/>
          <w:color w:val="000000"/>
        </w:rPr>
        <w:t>be decided by a simple majority, and will be</w:t>
      </w:r>
      <w:r w:rsidR="00F816CC">
        <w:rPr>
          <w:rFonts w:ascii="Times New Roman" w:hAnsi="Times New Roman" w:cs="Times New Roman"/>
          <w:color w:val="000000"/>
        </w:rPr>
        <w:t xml:space="preserve"> a secret ballot</w:t>
      </w:r>
      <w:r w:rsidR="00B31331">
        <w:rPr>
          <w:rFonts w:ascii="Times New Roman" w:hAnsi="Times New Roman" w:cs="Times New Roman"/>
          <w:color w:val="000000"/>
        </w:rPr>
        <w:t xml:space="preserve"> performed</w:t>
      </w:r>
      <w:r w:rsidR="000B6A1F" w:rsidRPr="000B6A1F">
        <w:rPr>
          <w:rFonts w:ascii="Times New Roman" w:hAnsi="Times New Roman" w:cs="Times New Roman"/>
          <w:color w:val="000000"/>
        </w:rPr>
        <w:t xml:space="preserve"> at the next formal meeting</w:t>
      </w:r>
      <w:r w:rsidRPr="000B6A1F">
        <w:rPr>
          <w:rFonts w:ascii="Times New Roman" w:hAnsi="Times New Roman" w:cs="Times New Roman"/>
          <w:color w:val="000000"/>
        </w:rPr>
        <w:t>. After two weeks</w:t>
      </w:r>
      <w:r w:rsidR="000B6A1F" w:rsidRPr="000B6A1F">
        <w:rPr>
          <w:rFonts w:ascii="Times New Roman" w:hAnsi="Times New Roman" w:cs="Times New Roman"/>
          <w:color w:val="000000"/>
        </w:rPr>
        <w:t>,</w:t>
      </w:r>
      <w:r w:rsidRPr="000B6A1F">
        <w:rPr>
          <w:rFonts w:ascii="Times New Roman" w:hAnsi="Times New Roman" w:cs="Times New Roman"/>
          <w:color w:val="000000"/>
        </w:rPr>
        <w:t xml:space="preserve"> if the probationary member's q</w:t>
      </w:r>
      <w:r w:rsidR="000B6A1F" w:rsidRPr="000B6A1F">
        <w:rPr>
          <w:rFonts w:ascii="Times New Roman" w:hAnsi="Times New Roman" w:cs="Times New Roman"/>
          <w:color w:val="000000"/>
        </w:rPr>
        <w:t xml:space="preserve">uality of work has not improved, a vote may be </w:t>
      </w:r>
      <w:r w:rsidR="000B6A1F" w:rsidRPr="000B6A1F">
        <w:rPr>
          <w:rFonts w:ascii="Times New Roman" w:hAnsi="Times New Roman" w:cs="Times New Roman"/>
          <w:color w:val="000000"/>
        </w:rPr>
        <w:lastRenderedPageBreak/>
        <w:t>called, by any member in good standing</w:t>
      </w:r>
      <w:r w:rsidR="00B31331">
        <w:rPr>
          <w:rFonts w:ascii="Times New Roman" w:hAnsi="Times New Roman" w:cs="Times New Roman"/>
          <w:color w:val="000000"/>
        </w:rPr>
        <w:t>,</w:t>
      </w:r>
      <w:r w:rsidR="000B6A1F" w:rsidRPr="000B6A1F">
        <w:rPr>
          <w:rFonts w:ascii="Times New Roman" w:hAnsi="Times New Roman" w:cs="Times New Roman"/>
          <w:color w:val="000000"/>
        </w:rPr>
        <w:t xml:space="preserve"> to submit the probationary member for punishment and or dismissal.</w:t>
      </w:r>
      <w:r w:rsidR="000B6A1F">
        <w:rPr>
          <w:rFonts w:ascii="Times New Roman" w:hAnsi="Times New Roman" w:cs="Times New Roman"/>
          <w:color w:val="000000"/>
        </w:rPr>
        <w:t xml:space="preserve"> This vote will</w:t>
      </w:r>
      <w:r w:rsidR="000B6A1F" w:rsidRPr="000B6A1F">
        <w:rPr>
          <w:rFonts w:ascii="Times New Roman" w:hAnsi="Times New Roman" w:cs="Times New Roman"/>
          <w:color w:val="000000"/>
        </w:rPr>
        <w:t xml:space="preserve"> </w:t>
      </w:r>
      <w:r w:rsidR="000B6A1F">
        <w:rPr>
          <w:rFonts w:ascii="Times New Roman" w:hAnsi="Times New Roman" w:cs="Times New Roman"/>
          <w:color w:val="000000"/>
        </w:rPr>
        <w:t>be</w:t>
      </w:r>
      <w:r w:rsidR="00B31331">
        <w:rPr>
          <w:rFonts w:ascii="Times New Roman" w:hAnsi="Times New Roman" w:cs="Times New Roman"/>
          <w:color w:val="000000"/>
        </w:rPr>
        <w:t xml:space="preserve"> decided by a simple </w:t>
      </w:r>
      <w:proofErr w:type="gramStart"/>
      <w:r w:rsidR="00B31331">
        <w:rPr>
          <w:rFonts w:ascii="Times New Roman" w:hAnsi="Times New Roman" w:cs="Times New Roman"/>
          <w:color w:val="000000"/>
        </w:rPr>
        <w:t>majority, and</w:t>
      </w:r>
      <w:proofErr w:type="gramEnd"/>
      <w:r w:rsidR="00B31331">
        <w:rPr>
          <w:rFonts w:ascii="Times New Roman" w:hAnsi="Times New Roman" w:cs="Times New Roman"/>
          <w:color w:val="000000"/>
        </w:rPr>
        <w:t xml:space="preserve"> will be</w:t>
      </w:r>
      <w:r w:rsidR="00F816CC">
        <w:rPr>
          <w:rFonts w:ascii="Times New Roman" w:hAnsi="Times New Roman" w:cs="Times New Roman"/>
          <w:color w:val="000000"/>
        </w:rPr>
        <w:t xml:space="preserve"> a secret ballot</w:t>
      </w:r>
      <w:r w:rsidR="00B31331">
        <w:rPr>
          <w:rFonts w:ascii="Times New Roman" w:hAnsi="Times New Roman" w:cs="Times New Roman"/>
          <w:color w:val="000000"/>
        </w:rPr>
        <w:t xml:space="preserve"> performed</w:t>
      </w:r>
      <w:r w:rsidR="000B6A1F">
        <w:rPr>
          <w:rFonts w:ascii="Times New Roman" w:hAnsi="Times New Roman" w:cs="Times New Roman"/>
          <w:color w:val="000000"/>
        </w:rPr>
        <w:t xml:space="preserve"> at the next formal meeting.</w:t>
      </w:r>
    </w:p>
    <w:p w:rsidR="000B6A1F" w:rsidRPr="00B84E42" w:rsidRDefault="000B6A1F"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sidRPr="000B6A1F">
        <w:rPr>
          <w:rFonts w:ascii="Times New Roman" w:hAnsi="Times New Roman" w:cs="Times New Roman"/>
          <w:color w:val="000000"/>
        </w:rPr>
        <w:t xml:space="preserve">In Good Standing: A member </w:t>
      </w:r>
      <w:proofErr w:type="gramStart"/>
      <w:r w:rsidRPr="000B6A1F">
        <w:rPr>
          <w:rFonts w:ascii="Times New Roman" w:hAnsi="Times New Roman" w:cs="Times New Roman"/>
          <w:color w:val="000000"/>
        </w:rPr>
        <w:t>is considered to be</w:t>
      </w:r>
      <w:proofErr w:type="gramEnd"/>
      <w:r w:rsidRPr="000B6A1F">
        <w:rPr>
          <w:rFonts w:ascii="Times New Roman" w:hAnsi="Times New Roman" w:cs="Times New Roman"/>
          <w:color w:val="000000"/>
        </w:rPr>
        <w:t xml:space="preserve"> in good standing if they are not currently on probation.</w:t>
      </w:r>
    </w:p>
    <w:p w:rsidR="00CD5720" w:rsidRPr="006732AD" w:rsidRDefault="00B84E42" w:rsidP="006732AD">
      <w:pPr>
        <w:widowControl w:val="0"/>
        <w:numPr>
          <w:ilvl w:val="0"/>
          <w:numId w:val="12"/>
        </w:numPr>
        <w:tabs>
          <w:tab w:val="left" w:pos="220"/>
          <w:tab w:val="left" w:pos="270"/>
        </w:tabs>
        <w:autoSpaceDE w:val="0"/>
        <w:autoSpaceDN w:val="0"/>
        <w:adjustRightInd w:val="0"/>
        <w:spacing w:after="320" w:line="360" w:lineRule="atLeast"/>
        <w:ind w:left="0" w:firstLine="0"/>
        <w:rPr>
          <w:rFonts w:ascii="Times New Roman" w:hAnsi="Times New Roman" w:cs="Times New Roman"/>
          <w:color w:val="000000"/>
        </w:rPr>
      </w:pPr>
      <w:r>
        <w:rPr>
          <w:rFonts w:ascii="Times New Roman" w:hAnsi="Times New Roman" w:cs="Times New Roman"/>
          <w:color w:val="000000"/>
        </w:rPr>
        <w:t xml:space="preserve">Punishment and Dismissal: </w:t>
      </w:r>
      <w:r w:rsidR="00CD5720" w:rsidRPr="006732AD">
        <w:rPr>
          <w:rFonts w:ascii="Times New Roman" w:hAnsi="Times New Roman" w:cs="Times New Roman"/>
          <w:color w:val="000000"/>
        </w:rPr>
        <w:t>A group member committing en</w:t>
      </w:r>
      <w:r w:rsidR="00884D6D" w:rsidRPr="006732AD">
        <w:rPr>
          <w:rFonts w:ascii="Times New Roman" w:hAnsi="Times New Roman" w:cs="Times New Roman"/>
          <w:color w:val="000000"/>
        </w:rPr>
        <w:t xml:space="preserve">ough minor and major offences </w:t>
      </w:r>
      <w:r w:rsidR="00CD5720" w:rsidRPr="006732AD">
        <w:rPr>
          <w:rFonts w:ascii="Times New Roman" w:hAnsi="Times New Roman" w:cs="Times New Roman"/>
          <w:color w:val="000000"/>
        </w:rPr>
        <w:t>will be given over to review by the TA and governing bodies</w:t>
      </w:r>
      <w:r w:rsidR="00884D6D" w:rsidRPr="006732AD">
        <w:rPr>
          <w:rFonts w:ascii="Times New Roman" w:hAnsi="Times New Roman" w:cs="Times New Roman"/>
          <w:color w:val="000000"/>
        </w:rPr>
        <w:t xml:space="preserve"> for potential punishment and or dismissal</w:t>
      </w:r>
      <w:r w:rsidR="00CD5720" w:rsidRPr="006732AD">
        <w:rPr>
          <w:rFonts w:ascii="Times New Roman" w:hAnsi="Times New Roman" w:cs="Times New Roman"/>
          <w:color w:val="000000"/>
        </w:rPr>
        <w:t>. An email describing the offences leading up to pu</w:t>
      </w:r>
      <w:r w:rsidR="00884D6D" w:rsidRPr="006732AD">
        <w:rPr>
          <w:rFonts w:ascii="Times New Roman" w:hAnsi="Times New Roman" w:cs="Times New Roman"/>
          <w:color w:val="000000"/>
        </w:rPr>
        <w:t xml:space="preserve">nishment and dismissal will be </w:t>
      </w:r>
      <w:r w:rsidR="00CD5720" w:rsidRPr="006732AD">
        <w:rPr>
          <w:rFonts w:ascii="Times New Roman" w:hAnsi="Times New Roman" w:cs="Times New Roman"/>
          <w:color w:val="000000"/>
        </w:rPr>
        <w:t>displayed along with testimonies from at least 2 other group members and a log of offenses. If available, the offending members work will be confiscated and termed as “belonging to the group”.</w:t>
      </w:r>
    </w:p>
    <w:p w:rsidR="00884D6D" w:rsidRPr="005C632C" w:rsidRDefault="005C632C" w:rsidP="005C632C">
      <w:pPr>
        <w:widowControl w:val="0"/>
        <w:autoSpaceDE w:val="0"/>
        <w:autoSpaceDN w:val="0"/>
        <w:adjustRightInd w:val="0"/>
        <w:spacing w:after="240" w:line="440" w:lineRule="atLeast"/>
        <w:outlineLvl w:val="0"/>
        <w:rPr>
          <w:rFonts w:ascii="Times" w:hAnsi="Times" w:cs="Times"/>
          <w:b/>
          <w:color w:val="000000"/>
          <w:sz w:val="28"/>
          <w:szCs w:val="28"/>
        </w:rPr>
      </w:pPr>
      <w:r w:rsidRPr="005C632C">
        <w:rPr>
          <w:rFonts w:ascii="Times" w:hAnsi="Times" w:cs="Times"/>
          <w:b/>
          <w:color w:val="000000"/>
          <w:sz w:val="28"/>
          <w:szCs w:val="28"/>
        </w:rPr>
        <w:t>Amendments</w:t>
      </w:r>
      <w:r w:rsidR="00884D6D" w:rsidRPr="005C632C">
        <w:rPr>
          <w:rFonts w:ascii="Times" w:hAnsi="Times" w:cs="Times"/>
          <w:b/>
          <w:color w:val="000000"/>
          <w:sz w:val="28"/>
          <w:szCs w:val="28"/>
        </w:rPr>
        <w:t xml:space="preserve"> to team Charter:</w:t>
      </w:r>
    </w:p>
    <w:p w:rsidR="00884D6D" w:rsidRDefault="00884D6D" w:rsidP="00B84E42">
      <w:pPr>
        <w:pStyle w:val="ListParagraph"/>
        <w:widowControl w:val="0"/>
        <w:numPr>
          <w:ilvl w:val="0"/>
          <w:numId w:val="18"/>
        </w:numPr>
        <w:tabs>
          <w:tab w:val="left" w:pos="0"/>
          <w:tab w:val="left" w:pos="220"/>
        </w:tabs>
        <w:autoSpaceDE w:val="0"/>
        <w:autoSpaceDN w:val="0"/>
        <w:adjustRightInd w:val="0"/>
        <w:spacing w:after="240" w:line="360" w:lineRule="atLeast"/>
        <w:ind w:left="0" w:firstLine="0"/>
        <w:rPr>
          <w:rFonts w:ascii="Times New Roman" w:hAnsi="Times New Roman" w:cs="Times New Roman"/>
          <w:color w:val="000000"/>
        </w:rPr>
      </w:pPr>
      <w:r w:rsidRPr="00B84E42">
        <w:rPr>
          <w:rFonts w:ascii="Times New Roman" w:hAnsi="Times New Roman" w:cs="Times New Roman"/>
          <w:color w:val="000000"/>
        </w:rPr>
        <w:t xml:space="preserve">Any </w:t>
      </w:r>
      <w:r w:rsidR="005C632C" w:rsidRPr="00B84E42">
        <w:rPr>
          <w:rFonts w:ascii="Times New Roman" w:hAnsi="Times New Roman" w:cs="Times New Roman"/>
          <w:color w:val="000000"/>
        </w:rPr>
        <w:t>amendments</w:t>
      </w:r>
      <w:r w:rsidRPr="00B84E42">
        <w:rPr>
          <w:rFonts w:ascii="Times New Roman" w:hAnsi="Times New Roman" w:cs="Times New Roman"/>
          <w:color w:val="000000"/>
        </w:rPr>
        <w:t xml:space="preserve"> to this team charter may be made, with a unanimous vote of all team members not on probation.  </w:t>
      </w:r>
    </w:p>
    <w:p w:rsidR="000B6A1F" w:rsidRDefault="000B6A1F" w:rsidP="000B6A1F">
      <w:pPr>
        <w:widowControl w:val="0"/>
        <w:tabs>
          <w:tab w:val="left" w:pos="0"/>
          <w:tab w:val="left" w:pos="220"/>
        </w:tabs>
        <w:autoSpaceDE w:val="0"/>
        <w:autoSpaceDN w:val="0"/>
        <w:adjustRightInd w:val="0"/>
        <w:spacing w:after="240" w:line="360" w:lineRule="atLeast"/>
        <w:rPr>
          <w:rFonts w:ascii="Times New Roman" w:hAnsi="Times New Roman" w:cs="Times New Roman"/>
          <w:color w:val="000000"/>
        </w:rPr>
      </w:pPr>
    </w:p>
    <w:p w:rsidR="000B6A1F" w:rsidRPr="000B6A1F" w:rsidRDefault="000B6A1F" w:rsidP="000B6A1F">
      <w:pPr>
        <w:widowControl w:val="0"/>
        <w:tabs>
          <w:tab w:val="left" w:pos="0"/>
          <w:tab w:val="left" w:pos="220"/>
        </w:tabs>
        <w:autoSpaceDE w:val="0"/>
        <w:autoSpaceDN w:val="0"/>
        <w:adjustRightInd w:val="0"/>
        <w:spacing w:after="240" w:line="360" w:lineRule="atLeast"/>
        <w:rPr>
          <w:rFonts w:ascii="Times New Roman" w:hAnsi="Times New Roman" w:cs="Times New Roman"/>
          <w:color w:val="000000"/>
        </w:rPr>
      </w:pPr>
    </w:p>
    <w:p w:rsidR="00CD5720" w:rsidRPr="00A32DFB" w:rsidRDefault="00CD5720" w:rsidP="00CD5720">
      <w:pPr>
        <w:widowControl w:val="0"/>
        <w:autoSpaceDE w:val="0"/>
        <w:autoSpaceDN w:val="0"/>
        <w:adjustRightInd w:val="0"/>
        <w:spacing w:after="240" w:line="360" w:lineRule="atLeast"/>
      </w:pPr>
      <w:r w:rsidRPr="000B6A1F">
        <w:rPr>
          <w:rFonts w:ascii="Times New Roman" w:hAnsi="Times New Roman" w:cs="Times New Roman"/>
          <w:b/>
          <w:color w:val="000000"/>
        </w:rPr>
        <w:t xml:space="preserve">We, the team named </w:t>
      </w:r>
      <w:proofErr w:type="spellStart"/>
      <w:r w:rsidR="00884D6D" w:rsidRPr="000B6A1F">
        <w:rPr>
          <w:rFonts w:ascii="Times" w:hAnsi="Times" w:cs="Times"/>
          <w:b/>
          <w:color w:val="000000"/>
        </w:rPr>
        <w:t>FastWatch</w:t>
      </w:r>
      <w:proofErr w:type="spellEnd"/>
      <w:r w:rsidR="006732AD" w:rsidRPr="000B6A1F">
        <w:rPr>
          <w:rFonts w:ascii="Times" w:hAnsi="Times" w:cs="Times"/>
          <w:b/>
          <w:color w:val="000000"/>
        </w:rPr>
        <w:t xml:space="preserve"> </w:t>
      </w:r>
      <w:r w:rsidRPr="000B6A1F">
        <w:rPr>
          <w:rFonts w:ascii="Times New Roman" w:hAnsi="Times New Roman" w:cs="Times New Roman"/>
          <w:b/>
          <w:color w:val="000000"/>
        </w:rPr>
        <w:t xml:space="preserve">agree with the Group Charter and will try our best to uphold it. </w:t>
      </w:r>
    </w:p>
    <w:p w:rsidR="000B6A1F" w:rsidRDefault="00CD5720" w:rsidP="00CD5720">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Na</w:t>
      </w:r>
      <w:r w:rsidR="000B6A1F">
        <w:rPr>
          <w:rFonts w:ascii="Times New Roman" w:hAnsi="Times New Roman" w:cs="Times New Roman"/>
          <w:color w:val="000000"/>
          <w:sz w:val="32"/>
          <w:szCs w:val="32"/>
        </w:rPr>
        <w:t>me ___</w:t>
      </w:r>
      <w:r w:rsidR="000007ED">
        <w:rPr>
          <w:rFonts w:ascii="Times New Roman" w:hAnsi="Times New Roman" w:cs="Times New Roman"/>
          <w:color w:val="000000"/>
          <w:sz w:val="32"/>
          <w:szCs w:val="32"/>
        </w:rPr>
        <w:t>Andrew Krill</w:t>
      </w:r>
      <w:r w:rsidR="000B6A1F">
        <w:rPr>
          <w:rFonts w:ascii="Times New Roman" w:hAnsi="Times New Roman" w:cs="Times New Roman"/>
          <w:color w:val="000000"/>
          <w:sz w:val="32"/>
          <w:szCs w:val="32"/>
        </w:rPr>
        <w:t>___</w:t>
      </w:r>
      <w:r>
        <w:rPr>
          <w:rFonts w:ascii="Times New Roman" w:hAnsi="Times New Roman" w:cs="Times New Roman"/>
          <w:color w:val="000000"/>
          <w:sz w:val="32"/>
          <w:szCs w:val="32"/>
        </w:rPr>
        <w:t>___</w:t>
      </w:r>
      <w:r w:rsidR="000007ED">
        <w:rPr>
          <w:rFonts w:ascii="Times New Roman" w:hAnsi="Times New Roman" w:cs="Times New Roman"/>
          <w:color w:val="000000"/>
          <w:sz w:val="32"/>
          <w:szCs w:val="32"/>
        </w:rPr>
        <w:t>__</w:t>
      </w:r>
      <w:r>
        <w:rPr>
          <w:rFonts w:ascii="Times New Roman" w:hAnsi="Times New Roman" w:cs="Times New Roman"/>
          <w:color w:val="000000"/>
          <w:sz w:val="32"/>
          <w:szCs w:val="32"/>
        </w:rPr>
        <w:t>___</w:t>
      </w:r>
      <w:r w:rsidR="000B6A1F" w:rsidRPr="000B6A1F">
        <w:rPr>
          <w:rFonts w:ascii="Times New Roman" w:hAnsi="Times New Roman" w:cs="Times New Roman"/>
          <w:color w:val="000000"/>
          <w:sz w:val="32"/>
          <w:szCs w:val="32"/>
        </w:rPr>
        <w:t xml:space="preserve"> </w:t>
      </w:r>
      <w:r w:rsidR="000B6A1F">
        <w:rPr>
          <w:rFonts w:ascii="Times New Roman" w:hAnsi="Times New Roman" w:cs="Times New Roman"/>
          <w:color w:val="000000"/>
          <w:sz w:val="32"/>
          <w:szCs w:val="32"/>
        </w:rPr>
        <w:t>Date ___</w:t>
      </w:r>
      <w:r w:rsidR="000007ED">
        <w:rPr>
          <w:rFonts w:ascii="Times New Roman" w:hAnsi="Times New Roman" w:cs="Times New Roman"/>
          <w:color w:val="000000"/>
          <w:sz w:val="32"/>
          <w:szCs w:val="32"/>
        </w:rPr>
        <w:t>1/26/2018</w:t>
      </w:r>
      <w:r w:rsidR="000B6A1F">
        <w:rPr>
          <w:rFonts w:ascii="Times New Roman" w:hAnsi="Times New Roman" w:cs="Times New Roman"/>
          <w:color w:val="000000"/>
          <w:sz w:val="32"/>
          <w:szCs w:val="32"/>
        </w:rPr>
        <w:t>___</w:t>
      </w:r>
      <w:r w:rsidR="000007ED">
        <w:rPr>
          <w:rFonts w:ascii="Times New Roman" w:hAnsi="Times New Roman" w:cs="Times New Roman"/>
          <w:color w:val="000000"/>
          <w:sz w:val="32"/>
          <w:szCs w:val="32"/>
        </w:rPr>
        <w:t>_</w:t>
      </w:r>
    </w:p>
    <w:p w:rsidR="000B6A1F" w:rsidRDefault="00CD5720" w:rsidP="00CD5720">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Name ___</w:t>
      </w:r>
      <w:proofErr w:type="spellStart"/>
      <w:r w:rsidR="008D3A6A" w:rsidRPr="008D3A6A">
        <w:rPr>
          <w:rFonts w:ascii="Times New Roman" w:hAnsi="Times New Roman" w:cs="Times New Roman"/>
          <w:color w:val="000000"/>
          <w:sz w:val="32"/>
          <w:szCs w:val="32"/>
          <w:u w:val="single"/>
        </w:rPr>
        <w:t>Fue</w:t>
      </w:r>
      <w:proofErr w:type="spellEnd"/>
      <w:r w:rsidR="008D3A6A" w:rsidRPr="008D3A6A">
        <w:rPr>
          <w:rFonts w:ascii="Times New Roman" w:hAnsi="Times New Roman" w:cs="Times New Roman"/>
          <w:color w:val="000000"/>
          <w:sz w:val="32"/>
          <w:szCs w:val="32"/>
          <w:u w:val="single"/>
        </w:rPr>
        <w:t xml:space="preserve"> Her</w:t>
      </w:r>
      <w:r w:rsidR="008D3A6A">
        <w:rPr>
          <w:rFonts w:ascii="Times New Roman" w:hAnsi="Times New Roman" w:cs="Times New Roman"/>
          <w:color w:val="000000"/>
          <w:sz w:val="32"/>
          <w:szCs w:val="32"/>
        </w:rPr>
        <w:t>_</w:t>
      </w:r>
      <w:r>
        <w:rPr>
          <w:rFonts w:ascii="Times New Roman" w:hAnsi="Times New Roman" w:cs="Times New Roman"/>
          <w:color w:val="000000"/>
          <w:sz w:val="32"/>
          <w:szCs w:val="32"/>
        </w:rPr>
        <w:t>______________</w:t>
      </w:r>
      <w:r w:rsidR="000B6A1F" w:rsidRPr="000B6A1F">
        <w:rPr>
          <w:rFonts w:ascii="Times New Roman" w:hAnsi="Times New Roman" w:cs="Times New Roman"/>
          <w:color w:val="000000"/>
          <w:sz w:val="32"/>
          <w:szCs w:val="32"/>
        </w:rPr>
        <w:t xml:space="preserve"> </w:t>
      </w:r>
      <w:r w:rsidR="008D3A6A">
        <w:rPr>
          <w:rFonts w:ascii="Times New Roman" w:hAnsi="Times New Roman" w:cs="Times New Roman"/>
          <w:color w:val="000000"/>
          <w:sz w:val="32"/>
          <w:szCs w:val="32"/>
        </w:rPr>
        <w:t xml:space="preserve">Date </w:t>
      </w:r>
      <w:r w:rsidR="000B6A1F">
        <w:rPr>
          <w:rFonts w:ascii="Times New Roman" w:hAnsi="Times New Roman" w:cs="Times New Roman"/>
          <w:color w:val="000000"/>
          <w:sz w:val="32"/>
          <w:szCs w:val="32"/>
        </w:rPr>
        <w:t>__</w:t>
      </w:r>
      <w:r w:rsidR="008D3A6A" w:rsidRPr="008D3A6A">
        <w:rPr>
          <w:rFonts w:ascii="Times New Roman" w:hAnsi="Times New Roman" w:cs="Times New Roman"/>
          <w:color w:val="000000"/>
          <w:sz w:val="32"/>
          <w:szCs w:val="32"/>
          <w:u w:val="single"/>
        </w:rPr>
        <w:t>1/26/2018</w:t>
      </w:r>
      <w:r w:rsidR="008D3A6A">
        <w:rPr>
          <w:rFonts w:ascii="Times New Roman" w:hAnsi="Times New Roman" w:cs="Times New Roman"/>
          <w:color w:val="000000"/>
          <w:sz w:val="32"/>
          <w:szCs w:val="32"/>
        </w:rPr>
        <w:t>_</w:t>
      </w:r>
      <w:r w:rsidR="000B6A1F" w:rsidRPr="008D3A6A">
        <w:rPr>
          <w:rFonts w:ascii="Times New Roman" w:hAnsi="Times New Roman" w:cs="Times New Roman"/>
          <w:color w:val="000000"/>
          <w:sz w:val="32"/>
          <w:szCs w:val="32"/>
        </w:rPr>
        <w:t>_____</w:t>
      </w:r>
    </w:p>
    <w:p w:rsidR="000B6A1F" w:rsidRDefault="00CD5720" w:rsidP="00CD5720">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Name ___</w:t>
      </w:r>
      <w:r w:rsidR="00A32DFB">
        <w:rPr>
          <w:rFonts w:ascii="Times New Roman" w:hAnsi="Times New Roman" w:cs="Times New Roman"/>
          <w:color w:val="000000"/>
          <w:sz w:val="32"/>
          <w:szCs w:val="32"/>
        </w:rPr>
        <w:t>Riley Mahr</w:t>
      </w:r>
      <w:r>
        <w:rPr>
          <w:rFonts w:ascii="Times New Roman" w:hAnsi="Times New Roman" w:cs="Times New Roman"/>
          <w:color w:val="000000"/>
          <w:sz w:val="32"/>
          <w:szCs w:val="32"/>
        </w:rPr>
        <w:t>____________</w:t>
      </w:r>
      <w:r w:rsidR="000B6A1F" w:rsidRPr="000B6A1F">
        <w:rPr>
          <w:rFonts w:ascii="Times New Roman" w:hAnsi="Times New Roman" w:cs="Times New Roman"/>
          <w:color w:val="000000"/>
          <w:sz w:val="32"/>
          <w:szCs w:val="32"/>
        </w:rPr>
        <w:t xml:space="preserve"> </w:t>
      </w:r>
      <w:r w:rsidR="00A32DFB">
        <w:rPr>
          <w:rFonts w:ascii="Times New Roman" w:hAnsi="Times New Roman" w:cs="Times New Roman"/>
          <w:color w:val="000000"/>
          <w:sz w:val="32"/>
          <w:szCs w:val="32"/>
        </w:rPr>
        <w:t xml:space="preserve"> </w:t>
      </w:r>
      <w:bookmarkStart w:id="0" w:name="_GoBack"/>
      <w:bookmarkEnd w:id="0"/>
      <w:r w:rsidR="000B6A1F">
        <w:rPr>
          <w:rFonts w:ascii="Times New Roman" w:hAnsi="Times New Roman" w:cs="Times New Roman"/>
          <w:color w:val="000000"/>
          <w:sz w:val="32"/>
          <w:szCs w:val="32"/>
        </w:rPr>
        <w:t xml:space="preserve">Date </w:t>
      </w:r>
      <w:r w:rsidR="00A32DFB">
        <w:rPr>
          <w:rFonts w:ascii="Times New Roman" w:hAnsi="Times New Roman" w:cs="Times New Roman"/>
          <w:color w:val="000000"/>
          <w:sz w:val="32"/>
          <w:szCs w:val="32"/>
        </w:rPr>
        <w:t>1/27/2018</w:t>
      </w:r>
    </w:p>
    <w:p w:rsidR="000B6A1F" w:rsidRDefault="00CD5720" w:rsidP="00CD5720">
      <w:pPr>
        <w:widowControl w:val="0"/>
        <w:autoSpaceDE w:val="0"/>
        <w:autoSpaceDN w:val="0"/>
        <w:adjustRightInd w:val="0"/>
        <w:spacing w:after="240" w:line="360" w:lineRule="atLeast"/>
        <w:rPr>
          <w:rFonts w:ascii="Times New Roman" w:hAnsi="Times New Roman" w:cs="Times New Roman"/>
          <w:color w:val="000000"/>
          <w:sz w:val="32"/>
          <w:szCs w:val="32"/>
        </w:rPr>
      </w:pPr>
      <w:r>
        <w:rPr>
          <w:rFonts w:ascii="Times New Roman" w:hAnsi="Times New Roman" w:cs="Times New Roman"/>
          <w:color w:val="000000"/>
          <w:sz w:val="32"/>
          <w:szCs w:val="32"/>
        </w:rPr>
        <w:t>Name _________________________</w:t>
      </w:r>
      <w:r w:rsidR="000B6A1F" w:rsidRPr="000B6A1F">
        <w:rPr>
          <w:rFonts w:ascii="Times New Roman" w:hAnsi="Times New Roman" w:cs="Times New Roman"/>
          <w:color w:val="000000"/>
          <w:sz w:val="32"/>
          <w:szCs w:val="32"/>
        </w:rPr>
        <w:t xml:space="preserve"> </w:t>
      </w:r>
      <w:r w:rsidR="000B6A1F">
        <w:rPr>
          <w:rFonts w:ascii="Times New Roman" w:hAnsi="Times New Roman" w:cs="Times New Roman"/>
          <w:color w:val="000000"/>
          <w:sz w:val="32"/>
          <w:szCs w:val="32"/>
        </w:rPr>
        <w:t>Date _______________</w:t>
      </w:r>
    </w:p>
    <w:p w:rsidR="00CD5720" w:rsidRDefault="00CD5720" w:rsidP="00CD5720">
      <w:pPr>
        <w:widowControl w:val="0"/>
        <w:autoSpaceDE w:val="0"/>
        <w:autoSpaceDN w:val="0"/>
        <w:adjustRightInd w:val="0"/>
        <w:spacing w:after="240" w:line="360" w:lineRule="atLeast"/>
        <w:rPr>
          <w:rFonts w:ascii="Times" w:hAnsi="Times" w:cs="Times"/>
          <w:color w:val="000000"/>
        </w:rPr>
      </w:pPr>
      <w:r>
        <w:rPr>
          <w:rFonts w:ascii="Times New Roman" w:hAnsi="Times New Roman" w:cs="Times New Roman"/>
          <w:color w:val="000000"/>
          <w:sz w:val="32"/>
          <w:szCs w:val="32"/>
        </w:rPr>
        <w:t>Name _________________________</w:t>
      </w:r>
      <w:r w:rsidR="000B6A1F" w:rsidRPr="000B6A1F">
        <w:rPr>
          <w:rFonts w:ascii="Times New Roman" w:hAnsi="Times New Roman" w:cs="Times New Roman"/>
          <w:color w:val="000000"/>
          <w:sz w:val="32"/>
          <w:szCs w:val="32"/>
        </w:rPr>
        <w:t xml:space="preserve"> </w:t>
      </w:r>
      <w:r w:rsidR="000B6A1F">
        <w:rPr>
          <w:rFonts w:ascii="Times New Roman" w:hAnsi="Times New Roman" w:cs="Times New Roman"/>
          <w:color w:val="000000"/>
          <w:sz w:val="32"/>
          <w:szCs w:val="32"/>
        </w:rPr>
        <w:t>Date _______________</w:t>
      </w:r>
    </w:p>
    <w:p w:rsidR="00CD5720" w:rsidRDefault="00CD5720"/>
    <w:sectPr w:rsidR="00CD5720" w:rsidSect="00CD5720">
      <w:headerReference w:type="even" r:id="rId13"/>
      <w:headerReference w:type="default" r:id="rId14"/>
      <w:footerReference w:type="default" r:id="rId15"/>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584B" w:rsidRDefault="00D3584B" w:rsidP="00884D6D">
      <w:r>
        <w:separator/>
      </w:r>
    </w:p>
  </w:endnote>
  <w:endnote w:type="continuationSeparator" w:id="0">
    <w:p w:rsidR="00D3584B" w:rsidRDefault="00D3584B" w:rsidP="00884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9059"/>
      <w:docPartObj>
        <w:docPartGallery w:val="Page Numbers (Bottom of Page)"/>
        <w:docPartUnique/>
      </w:docPartObj>
    </w:sdtPr>
    <w:sdtEndPr/>
    <w:sdtContent>
      <w:sdt>
        <w:sdtPr>
          <w:id w:val="565050477"/>
          <w:docPartObj>
            <w:docPartGallery w:val="Page Numbers (Top of Page)"/>
            <w:docPartUnique/>
          </w:docPartObj>
        </w:sdtPr>
        <w:sdtEndPr/>
        <w:sdtContent>
          <w:p w:rsidR="000B6A1F" w:rsidRDefault="000B6A1F">
            <w:pPr>
              <w:pStyle w:val="Footer"/>
              <w:jc w:val="center"/>
            </w:pPr>
            <w:r>
              <w:t xml:space="preserve">Page </w:t>
            </w:r>
            <w:r>
              <w:rPr>
                <w:b/>
              </w:rPr>
              <w:fldChar w:fldCharType="begin"/>
            </w:r>
            <w:r>
              <w:rPr>
                <w:b/>
              </w:rPr>
              <w:instrText xml:space="preserve"> PAGE </w:instrText>
            </w:r>
            <w:r>
              <w:rPr>
                <w:b/>
              </w:rPr>
              <w:fldChar w:fldCharType="separate"/>
            </w:r>
            <w:r w:rsidR="00A32DFB">
              <w:rPr>
                <w:b/>
                <w:noProof/>
              </w:rPr>
              <w:t>6</w:t>
            </w:r>
            <w:r>
              <w:rPr>
                <w:b/>
              </w:rPr>
              <w:fldChar w:fldCharType="end"/>
            </w:r>
            <w:r>
              <w:t xml:space="preserve"> of </w:t>
            </w:r>
            <w:r>
              <w:rPr>
                <w:b/>
              </w:rPr>
              <w:fldChar w:fldCharType="begin"/>
            </w:r>
            <w:r>
              <w:rPr>
                <w:b/>
              </w:rPr>
              <w:instrText xml:space="preserve"> NUMPAGES  </w:instrText>
            </w:r>
            <w:r>
              <w:rPr>
                <w:b/>
              </w:rPr>
              <w:fldChar w:fldCharType="separate"/>
            </w:r>
            <w:r w:rsidR="00A32DFB">
              <w:rPr>
                <w:b/>
                <w:noProof/>
              </w:rPr>
              <w:t>7</w:t>
            </w:r>
            <w:r>
              <w:rPr>
                <w:b/>
              </w:rPr>
              <w:fldChar w:fldCharType="end"/>
            </w:r>
          </w:p>
        </w:sdtContent>
      </w:sdt>
    </w:sdtContent>
  </w:sdt>
  <w:p w:rsidR="000B6A1F" w:rsidRDefault="000B6A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584B" w:rsidRDefault="00D3584B" w:rsidP="00884D6D">
      <w:r>
        <w:separator/>
      </w:r>
    </w:p>
  </w:footnote>
  <w:footnote w:type="continuationSeparator" w:id="0">
    <w:p w:rsidR="00D3584B" w:rsidRDefault="00D3584B" w:rsidP="00884D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D6D" w:rsidRDefault="00D3584B">
    <w:pPr>
      <w:pStyle w:val="Header"/>
    </w:pPr>
    <w:sdt>
      <w:sdtPr>
        <w:id w:val="171999623"/>
        <w:placeholder>
          <w:docPart w:val="5E6A23FE967BB443A8FDC710E183BC3B"/>
        </w:placeholder>
        <w:temporary/>
        <w:showingPlcHdr/>
      </w:sdtPr>
      <w:sdtEndPr/>
      <w:sdtContent>
        <w:r w:rsidR="00884D6D">
          <w:t>[Type text]</w:t>
        </w:r>
      </w:sdtContent>
    </w:sdt>
    <w:r w:rsidR="00884D6D">
      <w:ptab w:relativeTo="margin" w:alignment="center" w:leader="none"/>
    </w:r>
    <w:sdt>
      <w:sdtPr>
        <w:id w:val="171999624"/>
        <w:placeholder>
          <w:docPart w:val="C00C6404A464504CB1854EC8DC9E4572"/>
        </w:placeholder>
        <w:temporary/>
        <w:showingPlcHdr/>
      </w:sdtPr>
      <w:sdtEndPr/>
      <w:sdtContent>
        <w:r w:rsidR="00884D6D">
          <w:t>[Type text]</w:t>
        </w:r>
      </w:sdtContent>
    </w:sdt>
    <w:r w:rsidR="00884D6D">
      <w:ptab w:relativeTo="margin" w:alignment="right" w:leader="none"/>
    </w:r>
    <w:sdt>
      <w:sdtPr>
        <w:id w:val="171999625"/>
        <w:placeholder>
          <w:docPart w:val="EB4DBA373E9EE243990DBEF3C19254BD"/>
        </w:placeholder>
        <w:temporary/>
        <w:showingPlcHdr/>
      </w:sdtPr>
      <w:sdtEndPr/>
      <w:sdtContent>
        <w:r w:rsidR="00884D6D">
          <w:t>[Type text]</w:t>
        </w:r>
      </w:sdtContent>
    </w:sdt>
  </w:p>
  <w:p w:rsidR="00884D6D" w:rsidRDefault="00884D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4D6D" w:rsidRDefault="00884D6D">
    <w:pPr>
      <w:pStyle w:val="Header"/>
    </w:pPr>
    <w:r>
      <w:ptab w:relativeTo="margin" w:alignment="center" w:leader="none"/>
    </w:r>
    <w:r>
      <w:t xml:space="preserve">Group Charter: </w:t>
    </w:r>
    <w:proofErr w:type="spellStart"/>
    <w:r>
      <w:t>FastWatch</w:t>
    </w:r>
    <w:proofErr w:type="spellEnd"/>
    <w:r>
      <w:ptab w:relativeTo="margin" w:alignment="right" w:leader="none"/>
    </w:r>
  </w:p>
  <w:p w:rsidR="00884D6D" w:rsidRDefault="00884D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90DEFE68"/>
    <w:lvl w:ilvl="0" w:tplc="994C6162">
      <w:start w:val="1"/>
      <w:numFmt w:val="decimal"/>
      <w:lvlText w:val="%1."/>
      <w:lvlJc w:val="left"/>
      <w:pPr>
        <w:ind w:left="720" w:hanging="360"/>
      </w:pPr>
      <w:rPr>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F31FEB"/>
    <w:multiLevelType w:val="hybridMultilevel"/>
    <w:tmpl w:val="4E9E530A"/>
    <w:lvl w:ilvl="0" w:tplc="FDCE7D00">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3FD3D2E"/>
    <w:multiLevelType w:val="hybridMultilevel"/>
    <w:tmpl w:val="11E4B7E6"/>
    <w:lvl w:ilvl="0" w:tplc="9B4650E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6464DB6"/>
    <w:multiLevelType w:val="hybridMultilevel"/>
    <w:tmpl w:val="000409EA"/>
    <w:lvl w:ilvl="0" w:tplc="9B4650EA">
      <w:start w:val="1"/>
      <w:numFmt w:val="bullet"/>
      <w:lvlText w:val=""/>
      <w:lvlJc w:val="left"/>
      <w:pPr>
        <w:ind w:left="837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86622B"/>
    <w:multiLevelType w:val="hybridMultilevel"/>
    <w:tmpl w:val="65583740"/>
    <w:lvl w:ilvl="0" w:tplc="75E2C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C22A83"/>
    <w:multiLevelType w:val="hybridMultilevel"/>
    <w:tmpl w:val="47BA15F0"/>
    <w:lvl w:ilvl="0" w:tplc="FDCE7D00">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FE0474"/>
    <w:multiLevelType w:val="hybridMultilevel"/>
    <w:tmpl w:val="727A33D8"/>
    <w:lvl w:ilvl="0" w:tplc="9B4650EA">
      <w:start w:val="1"/>
      <w:numFmt w:val="bullet"/>
      <w:lvlText w:val=""/>
      <w:lvlJc w:val="left"/>
      <w:pPr>
        <w:ind w:left="36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03789E"/>
    <w:multiLevelType w:val="hybridMultilevel"/>
    <w:tmpl w:val="3EEC72CA"/>
    <w:lvl w:ilvl="0" w:tplc="994C6162">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C26B6"/>
    <w:multiLevelType w:val="hybridMultilevel"/>
    <w:tmpl w:val="3BDCB068"/>
    <w:lvl w:ilvl="0" w:tplc="9B4650EA">
      <w:start w:val="1"/>
      <w:numFmt w:val="bullet"/>
      <w:lvlText w:val=""/>
      <w:lvlJc w:val="left"/>
      <w:pPr>
        <w:ind w:left="36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893904"/>
    <w:multiLevelType w:val="hybridMultilevel"/>
    <w:tmpl w:val="1D78F3C4"/>
    <w:lvl w:ilvl="0" w:tplc="9B4650E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5B3D78"/>
    <w:multiLevelType w:val="hybridMultilevel"/>
    <w:tmpl w:val="AE86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4"/>
  </w:num>
  <w:num w:numId="10">
    <w:abstractNumId w:val="13"/>
  </w:num>
  <w:num w:numId="11">
    <w:abstractNumId w:val="15"/>
  </w:num>
  <w:num w:numId="12">
    <w:abstractNumId w:val="10"/>
  </w:num>
  <w:num w:numId="13">
    <w:abstractNumId w:val="8"/>
  </w:num>
  <w:num w:numId="14">
    <w:abstractNumId w:val="12"/>
  </w:num>
  <w:num w:numId="15">
    <w:abstractNumId w:val="17"/>
  </w:num>
  <w:num w:numId="16">
    <w:abstractNumId w:val="11"/>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D5720"/>
    <w:rsid w:val="000007ED"/>
    <w:rsid w:val="00047E5C"/>
    <w:rsid w:val="000B6A1F"/>
    <w:rsid w:val="000B7247"/>
    <w:rsid w:val="00163EC0"/>
    <w:rsid w:val="00285EF9"/>
    <w:rsid w:val="00351B40"/>
    <w:rsid w:val="0041562E"/>
    <w:rsid w:val="005C632C"/>
    <w:rsid w:val="0061153C"/>
    <w:rsid w:val="006732AD"/>
    <w:rsid w:val="00884D6D"/>
    <w:rsid w:val="008D3A6A"/>
    <w:rsid w:val="00940B71"/>
    <w:rsid w:val="00980801"/>
    <w:rsid w:val="00A32DFB"/>
    <w:rsid w:val="00B31331"/>
    <w:rsid w:val="00B84E42"/>
    <w:rsid w:val="00CA6370"/>
    <w:rsid w:val="00CD5720"/>
    <w:rsid w:val="00D3584B"/>
    <w:rsid w:val="00F816C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BFA970"/>
  <w15:docId w15:val="{932D44C5-D7D2-4BEA-A825-A1726E961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47E5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5720"/>
    <w:rPr>
      <w:color w:val="0000FF" w:themeColor="hyperlink"/>
      <w:u w:val="single"/>
    </w:rPr>
  </w:style>
  <w:style w:type="paragraph" w:styleId="Header">
    <w:name w:val="header"/>
    <w:basedOn w:val="Normal"/>
    <w:link w:val="HeaderChar"/>
    <w:uiPriority w:val="99"/>
    <w:unhideWhenUsed/>
    <w:rsid w:val="00884D6D"/>
    <w:pPr>
      <w:tabs>
        <w:tab w:val="center" w:pos="4320"/>
        <w:tab w:val="right" w:pos="8640"/>
      </w:tabs>
    </w:pPr>
  </w:style>
  <w:style w:type="character" w:customStyle="1" w:styleId="HeaderChar">
    <w:name w:val="Header Char"/>
    <w:basedOn w:val="DefaultParagraphFont"/>
    <w:link w:val="Header"/>
    <w:uiPriority w:val="99"/>
    <w:rsid w:val="00884D6D"/>
  </w:style>
  <w:style w:type="paragraph" w:styleId="Footer">
    <w:name w:val="footer"/>
    <w:basedOn w:val="Normal"/>
    <w:link w:val="FooterChar"/>
    <w:uiPriority w:val="99"/>
    <w:unhideWhenUsed/>
    <w:rsid w:val="00884D6D"/>
    <w:pPr>
      <w:tabs>
        <w:tab w:val="center" w:pos="4320"/>
        <w:tab w:val="right" w:pos="8640"/>
      </w:tabs>
    </w:pPr>
  </w:style>
  <w:style w:type="character" w:customStyle="1" w:styleId="FooterChar">
    <w:name w:val="Footer Char"/>
    <w:basedOn w:val="DefaultParagraphFont"/>
    <w:link w:val="Footer"/>
    <w:uiPriority w:val="99"/>
    <w:rsid w:val="00884D6D"/>
  </w:style>
  <w:style w:type="paragraph" w:styleId="BalloonText">
    <w:name w:val="Balloon Text"/>
    <w:basedOn w:val="Normal"/>
    <w:link w:val="BalloonTextChar"/>
    <w:uiPriority w:val="99"/>
    <w:semiHidden/>
    <w:unhideWhenUsed/>
    <w:rsid w:val="006732AD"/>
    <w:rPr>
      <w:rFonts w:ascii="Tahoma" w:hAnsi="Tahoma" w:cs="Tahoma"/>
      <w:sz w:val="16"/>
      <w:szCs w:val="16"/>
    </w:rPr>
  </w:style>
  <w:style w:type="character" w:customStyle="1" w:styleId="BalloonTextChar">
    <w:name w:val="Balloon Text Char"/>
    <w:basedOn w:val="DefaultParagraphFont"/>
    <w:link w:val="BalloonText"/>
    <w:uiPriority w:val="99"/>
    <w:semiHidden/>
    <w:rsid w:val="006732AD"/>
    <w:rPr>
      <w:rFonts w:ascii="Tahoma" w:hAnsi="Tahoma" w:cs="Tahoma"/>
      <w:sz w:val="16"/>
      <w:szCs w:val="16"/>
    </w:rPr>
  </w:style>
  <w:style w:type="paragraph" w:styleId="ListParagraph">
    <w:name w:val="List Paragraph"/>
    <w:basedOn w:val="Normal"/>
    <w:uiPriority w:val="34"/>
    <w:qFormat/>
    <w:rsid w:val="00673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ip.sauvey@gmail.co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TKrill@uwm.edu"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her@uwm.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iekadera@uwm.edu" TargetMode="External"/><Relationship Id="rId4" Type="http://schemas.openxmlformats.org/officeDocument/2006/relationships/settings" Target="settings.xml"/><Relationship Id="rId9" Type="http://schemas.openxmlformats.org/officeDocument/2006/relationships/hyperlink" Target="mailto:rwmahr@uwm.edu" TargetMode="Externa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6A23FE967BB443A8FDC710E183BC3B"/>
        <w:category>
          <w:name w:val="General"/>
          <w:gallery w:val="placeholder"/>
        </w:category>
        <w:types>
          <w:type w:val="bbPlcHdr"/>
        </w:types>
        <w:behaviors>
          <w:behavior w:val="content"/>
        </w:behaviors>
        <w:guid w:val="{BAF0DCD5-C4DE-7845-B18B-DD3AD7B303BD}"/>
      </w:docPartPr>
      <w:docPartBody>
        <w:p w:rsidR="00BC0EC2" w:rsidRDefault="00BC0EC2" w:rsidP="00BC0EC2">
          <w:pPr>
            <w:pStyle w:val="5E6A23FE967BB443A8FDC710E183BC3B"/>
          </w:pPr>
          <w:r>
            <w:t>[Type text]</w:t>
          </w:r>
        </w:p>
      </w:docPartBody>
    </w:docPart>
    <w:docPart>
      <w:docPartPr>
        <w:name w:val="C00C6404A464504CB1854EC8DC9E4572"/>
        <w:category>
          <w:name w:val="General"/>
          <w:gallery w:val="placeholder"/>
        </w:category>
        <w:types>
          <w:type w:val="bbPlcHdr"/>
        </w:types>
        <w:behaviors>
          <w:behavior w:val="content"/>
        </w:behaviors>
        <w:guid w:val="{AB353D68-A35F-9E4F-B21C-49DD180A15F2}"/>
      </w:docPartPr>
      <w:docPartBody>
        <w:p w:rsidR="00BC0EC2" w:rsidRDefault="00BC0EC2" w:rsidP="00BC0EC2">
          <w:pPr>
            <w:pStyle w:val="C00C6404A464504CB1854EC8DC9E4572"/>
          </w:pPr>
          <w:r>
            <w:t>[Type text]</w:t>
          </w:r>
        </w:p>
      </w:docPartBody>
    </w:docPart>
    <w:docPart>
      <w:docPartPr>
        <w:name w:val="EB4DBA373E9EE243990DBEF3C19254BD"/>
        <w:category>
          <w:name w:val="General"/>
          <w:gallery w:val="placeholder"/>
        </w:category>
        <w:types>
          <w:type w:val="bbPlcHdr"/>
        </w:types>
        <w:behaviors>
          <w:behavior w:val="content"/>
        </w:behaviors>
        <w:guid w:val="{FF8DA2C1-2275-C64B-BBF9-543EA86F019E}"/>
      </w:docPartPr>
      <w:docPartBody>
        <w:p w:rsidR="00BC0EC2" w:rsidRDefault="00BC0EC2" w:rsidP="00BC0EC2">
          <w:pPr>
            <w:pStyle w:val="EB4DBA373E9EE243990DBEF3C19254B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C0EC2"/>
    <w:rsid w:val="0008204F"/>
    <w:rsid w:val="00195C16"/>
    <w:rsid w:val="004C0356"/>
    <w:rsid w:val="00BC0EC2"/>
    <w:rsid w:val="00E4336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03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6A23FE967BB443A8FDC710E183BC3B">
    <w:name w:val="5E6A23FE967BB443A8FDC710E183BC3B"/>
    <w:rsid w:val="00BC0EC2"/>
  </w:style>
  <w:style w:type="paragraph" w:customStyle="1" w:styleId="C00C6404A464504CB1854EC8DC9E4572">
    <w:name w:val="C00C6404A464504CB1854EC8DC9E4572"/>
    <w:rsid w:val="00BC0EC2"/>
  </w:style>
  <w:style w:type="paragraph" w:customStyle="1" w:styleId="EB4DBA373E9EE243990DBEF3C19254BD">
    <w:name w:val="EB4DBA373E9EE243990DBEF3C19254BD"/>
    <w:rsid w:val="00BC0EC2"/>
  </w:style>
  <w:style w:type="paragraph" w:customStyle="1" w:styleId="34DEBACD6781284A8D6DD54447229136">
    <w:name w:val="34DEBACD6781284A8D6DD54447229136"/>
    <w:rsid w:val="00BC0EC2"/>
  </w:style>
  <w:style w:type="paragraph" w:customStyle="1" w:styleId="A12600047F5F13418F18E602744110B7">
    <w:name w:val="A12600047F5F13418F18E602744110B7"/>
    <w:rsid w:val="00BC0EC2"/>
  </w:style>
  <w:style w:type="paragraph" w:customStyle="1" w:styleId="9F3B30E0E820144BA9BD75525B6DDB25">
    <w:name w:val="9F3B30E0E820144BA9BD75525B6DDB25"/>
    <w:rsid w:val="00BC0EC2"/>
  </w:style>
  <w:style w:type="paragraph" w:customStyle="1" w:styleId="C548C2EAACCD4627866A6E6B277FE6B2">
    <w:name w:val="C548C2EAACCD4627866A6E6B277FE6B2"/>
    <w:rsid w:val="004C0356"/>
    <w:pPr>
      <w:spacing w:after="200" w:line="276" w:lineRule="auto"/>
    </w:pPr>
    <w:rPr>
      <w:sz w:val="22"/>
      <w:szCs w:val="22"/>
      <w:lang w:eastAsia="en-US"/>
    </w:rPr>
  </w:style>
  <w:style w:type="paragraph" w:customStyle="1" w:styleId="B23002FAEF5C4AE6A33FDD98812DDFE9">
    <w:name w:val="B23002FAEF5C4AE6A33FDD98812DDFE9"/>
    <w:rsid w:val="004C0356"/>
    <w:pPr>
      <w:spacing w:after="200" w:line="276" w:lineRule="auto"/>
    </w:pPr>
    <w:rPr>
      <w:sz w:val="22"/>
      <w:szCs w:val="22"/>
      <w:lang w:eastAsia="en-US"/>
    </w:rPr>
  </w:style>
  <w:style w:type="paragraph" w:customStyle="1" w:styleId="25FA403B4747419FA6EAD18750AF519F">
    <w:name w:val="25FA403B4747419FA6EAD18750AF519F"/>
    <w:rsid w:val="004C0356"/>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4F43C2-A769-4DFC-953D-7206EE484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2307</Words>
  <Characters>13154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Sauvey</dc:creator>
  <cp:lastModifiedBy>Riley Mahr</cp:lastModifiedBy>
  <cp:revision>9</cp:revision>
  <dcterms:created xsi:type="dcterms:W3CDTF">2018-01-25T23:45:00Z</dcterms:created>
  <dcterms:modified xsi:type="dcterms:W3CDTF">2018-01-27T17:57:00Z</dcterms:modified>
</cp:coreProperties>
</file>